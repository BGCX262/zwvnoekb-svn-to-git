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060E2" w:rsidRDefault="00C060E2"/>
    <w:p w:rsidR="00C060E2" w:rsidRDefault="00C060E2">
      <w:pPr>
        <w:pStyle w:val="Soustitre"/>
        <w:jc w:val="center"/>
      </w:pPr>
    </w:p>
    <w:tbl>
      <w:tblPr>
        <w:tblW w:w="0" w:type="auto"/>
        <w:tblInd w:w="-5" w:type="dxa"/>
        <w:tblLayout w:type="fixed"/>
        <w:tblCellMar>
          <w:left w:w="70" w:type="dxa"/>
          <w:right w:w="70" w:type="dxa"/>
        </w:tblCellMar>
        <w:tblLook w:val="0000"/>
      </w:tblPr>
      <w:tblGrid>
        <w:gridCol w:w="9794"/>
      </w:tblGrid>
      <w:tr w:rsidR="00C060E2">
        <w:trPr>
          <w:cantSplit/>
          <w:trHeight w:val="7375"/>
        </w:trPr>
        <w:tc>
          <w:tcPr>
            <w:tcW w:w="9794" w:type="dxa"/>
            <w:vMerge w:val="restart"/>
            <w:tcBorders>
              <w:top w:val="single" w:sz="4" w:space="0" w:color="000000"/>
              <w:left w:val="single" w:sz="4" w:space="0" w:color="000000"/>
              <w:bottom w:val="single" w:sz="4" w:space="0" w:color="000000"/>
              <w:right w:val="single" w:sz="4" w:space="0" w:color="000000"/>
            </w:tcBorders>
          </w:tcPr>
          <w:p w:rsidR="00C060E2" w:rsidRDefault="00C060E2">
            <w:pPr>
              <w:pStyle w:val="titre0"/>
              <w:snapToGrid w:val="0"/>
              <w:rPr>
                <w:sz w:val="24"/>
                <w:szCs w:val="30"/>
              </w:rPr>
            </w:pPr>
          </w:p>
          <w:p w:rsidR="00C060E2" w:rsidRDefault="00C060E2">
            <w:pPr>
              <w:pStyle w:val="titre0"/>
              <w:rPr>
                <w:sz w:val="24"/>
                <w:szCs w:val="30"/>
              </w:rPr>
            </w:pPr>
          </w:p>
          <w:p w:rsidR="00C060E2" w:rsidRDefault="00C060E2">
            <w:pPr>
              <w:pStyle w:val="titre0"/>
              <w:rPr>
                <w:color w:val="auto"/>
                <w:sz w:val="50"/>
                <w:szCs w:val="50"/>
              </w:rPr>
            </w:pPr>
            <w:r>
              <w:rPr>
                <w:color w:val="auto"/>
                <w:sz w:val="50"/>
                <w:szCs w:val="50"/>
              </w:rPr>
              <w:t xml:space="preserve">Document de suivi </w:t>
            </w:r>
          </w:p>
          <w:p w:rsidR="00C060E2" w:rsidRDefault="00EF000A">
            <w:pPr>
              <w:pStyle w:val="titre0"/>
              <w:rPr>
                <w:color w:val="auto"/>
                <w:sz w:val="50"/>
                <w:szCs w:val="50"/>
              </w:rPr>
            </w:pPr>
            <w:r>
              <w:rPr>
                <w:color w:val="auto"/>
                <w:sz w:val="50"/>
                <w:szCs w:val="50"/>
              </w:rPr>
              <w:t>de l’unité logicielle ULComparateur</w:t>
            </w:r>
          </w:p>
          <w:p w:rsidR="00C060E2" w:rsidRDefault="00C060E2">
            <w:pPr>
              <w:pStyle w:val="titre0"/>
              <w:rPr>
                <w:sz w:val="24"/>
                <w:szCs w:val="30"/>
              </w:rPr>
            </w:pPr>
          </w:p>
          <w:p w:rsidR="00C060E2" w:rsidRDefault="00C060E2">
            <w:pPr>
              <w:pStyle w:val="titre0"/>
              <w:rPr>
                <w:b w:val="0"/>
                <w:bCs/>
              </w:rPr>
            </w:pPr>
            <w:r>
              <w:rPr>
                <w:b w:val="0"/>
                <w:bCs/>
              </w:rPr>
              <w:t>~</w:t>
            </w:r>
          </w:p>
          <w:p w:rsidR="00C060E2" w:rsidRDefault="00C060E2">
            <w:pPr>
              <w:pStyle w:val="titre0"/>
              <w:rPr>
                <w:sz w:val="24"/>
                <w:szCs w:val="30"/>
              </w:rPr>
            </w:pPr>
          </w:p>
          <w:p w:rsidR="00C060E2" w:rsidRDefault="00C060E2">
            <w:pPr>
              <w:pStyle w:val="titre0"/>
              <w:rPr>
                <w:sz w:val="40"/>
                <w:szCs w:val="40"/>
              </w:rPr>
            </w:pPr>
            <w:r>
              <w:rPr>
                <w:sz w:val="40"/>
                <w:szCs w:val="40"/>
              </w:rPr>
              <w:t>Spécification de l’unité de programme</w:t>
            </w:r>
          </w:p>
          <w:p w:rsidR="00C060E2" w:rsidRDefault="00C060E2">
            <w:pPr>
              <w:pStyle w:val="titre0"/>
              <w:rPr>
                <w:sz w:val="24"/>
                <w:szCs w:val="30"/>
              </w:rPr>
            </w:pPr>
          </w:p>
          <w:p w:rsidR="00C060E2" w:rsidRDefault="00C060E2">
            <w:pPr>
              <w:pStyle w:val="titre0"/>
              <w:rPr>
                <w:b w:val="0"/>
                <w:bCs/>
              </w:rPr>
            </w:pPr>
            <w:r>
              <w:rPr>
                <w:b w:val="0"/>
                <w:bCs/>
              </w:rPr>
              <w:t>~</w:t>
            </w:r>
          </w:p>
          <w:p w:rsidR="00C060E2" w:rsidRDefault="00C060E2">
            <w:pPr>
              <w:pStyle w:val="titre0"/>
              <w:rPr>
                <w:sz w:val="24"/>
                <w:szCs w:val="30"/>
              </w:rPr>
            </w:pPr>
          </w:p>
          <w:p w:rsidR="00C060E2" w:rsidRDefault="00C060E2">
            <w:pPr>
              <w:pStyle w:val="titre0"/>
              <w:rPr>
                <w:sz w:val="40"/>
                <w:szCs w:val="40"/>
              </w:rPr>
            </w:pPr>
            <w:r>
              <w:rPr>
                <w:sz w:val="40"/>
                <w:szCs w:val="40"/>
              </w:rPr>
              <w:t>Fiche de test pour validation de l’unité</w:t>
            </w:r>
          </w:p>
          <w:p w:rsidR="00C060E2" w:rsidRDefault="00C060E2">
            <w:pPr>
              <w:pStyle w:val="titre0"/>
              <w:rPr>
                <w:sz w:val="20"/>
              </w:rPr>
            </w:pPr>
          </w:p>
          <w:p w:rsidR="00C060E2" w:rsidRDefault="00C060E2">
            <w:pPr>
              <w:pStyle w:val="titre0"/>
              <w:rPr>
                <w:b w:val="0"/>
                <w:bCs/>
              </w:rPr>
            </w:pPr>
            <w:r>
              <w:rPr>
                <w:b w:val="0"/>
                <w:bCs/>
              </w:rPr>
              <w:t>~</w:t>
            </w:r>
          </w:p>
          <w:p w:rsidR="00C060E2" w:rsidRDefault="00C060E2">
            <w:pPr>
              <w:pStyle w:val="titre0"/>
              <w:rPr>
                <w:sz w:val="24"/>
                <w:szCs w:val="30"/>
              </w:rPr>
            </w:pPr>
          </w:p>
          <w:p w:rsidR="00C060E2" w:rsidRDefault="00C060E2">
            <w:pPr>
              <w:pStyle w:val="titre0"/>
              <w:rPr>
                <w:sz w:val="40"/>
                <w:szCs w:val="40"/>
              </w:rPr>
            </w:pPr>
            <w:r>
              <w:rPr>
                <w:sz w:val="40"/>
                <w:szCs w:val="40"/>
              </w:rPr>
              <w:t>Bilan de validation</w:t>
            </w:r>
          </w:p>
          <w:p w:rsidR="00C060E2" w:rsidRDefault="00C060E2">
            <w:pPr>
              <w:pStyle w:val="titre0"/>
              <w:rPr>
                <w:sz w:val="20"/>
              </w:rPr>
            </w:pPr>
          </w:p>
          <w:p w:rsidR="00C060E2" w:rsidRDefault="00C060E2">
            <w:pPr>
              <w:pStyle w:val="titre0"/>
              <w:rPr>
                <w:b w:val="0"/>
                <w:bCs/>
              </w:rPr>
            </w:pPr>
            <w:r>
              <w:rPr>
                <w:b w:val="0"/>
                <w:bCs/>
              </w:rPr>
              <w:t>~</w:t>
            </w:r>
          </w:p>
          <w:p w:rsidR="00C060E2" w:rsidRDefault="00C060E2">
            <w:pPr>
              <w:pStyle w:val="titre0"/>
              <w:rPr>
                <w:sz w:val="24"/>
                <w:szCs w:val="30"/>
              </w:rPr>
            </w:pPr>
          </w:p>
          <w:p w:rsidR="00C060E2" w:rsidRDefault="00C060E2">
            <w:pPr>
              <w:pStyle w:val="titre0"/>
              <w:rPr>
                <w:sz w:val="40"/>
                <w:szCs w:val="40"/>
              </w:rPr>
            </w:pPr>
            <w:r>
              <w:rPr>
                <w:sz w:val="40"/>
                <w:szCs w:val="40"/>
              </w:rPr>
              <w:t>Annexes</w:t>
            </w:r>
          </w:p>
          <w:p w:rsidR="00C060E2" w:rsidRDefault="00C060E2">
            <w:pPr>
              <w:pStyle w:val="titre0"/>
              <w:rPr>
                <w:sz w:val="44"/>
              </w:rPr>
            </w:pPr>
          </w:p>
          <w:p w:rsidR="00C060E2" w:rsidRDefault="00C060E2">
            <w:pPr>
              <w:pStyle w:val="titre0"/>
              <w:rPr>
                <w:sz w:val="30"/>
              </w:rPr>
            </w:pPr>
            <w:r>
              <w:rPr>
                <w:sz w:val="30"/>
              </w:rPr>
              <w:t>(sources, données de test, résultats…)</w:t>
            </w:r>
          </w:p>
          <w:p w:rsidR="00C060E2" w:rsidRDefault="00C060E2">
            <w:pPr>
              <w:pStyle w:val="titre0"/>
              <w:rPr>
                <w:sz w:val="20"/>
              </w:rPr>
            </w:pPr>
          </w:p>
          <w:p w:rsidR="00C060E2" w:rsidRDefault="00C060E2">
            <w:pPr>
              <w:pStyle w:val="titre0"/>
              <w:rPr>
                <w:b w:val="0"/>
                <w:bCs/>
              </w:rPr>
            </w:pPr>
            <w:r>
              <w:rPr>
                <w:b w:val="0"/>
                <w:bCs/>
              </w:rPr>
              <w:t>~</w:t>
            </w:r>
          </w:p>
          <w:p w:rsidR="00C060E2" w:rsidRDefault="00C060E2">
            <w:pPr>
              <w:pStyle w:val="titre0"/>
              <w:rPr>
                <w:sz w:val="20"/>
              </w:rPr>
            </w:pPr>
          </w:p>
          <w:p w:rsidR="00C060E2" w:rsidRDefault="00C060E2">
            <w:pPr>
              <w:pStyle w:val="titre0"/>
              <w:rPr>
                <w:rStyle w:val="Numrodepage"/>
                <w:sz w:val="36"/>
              </w:rPr>
            </w:pPr>
            <w:r>
              <w:rPr>
                <w:rStyle w:val="Numrodepage"/>
                <w:sz w:val="36"/>
                <w:u w:val="single"/>
              </w:rPr>
              <w:t>Code Interne :</w:t>
            </w:r>
            <w:r w:rsidR="00D0696E">
              <w:rPr>
                <w:rStyle w:val="Numrodepage"/>
                <w:sz w:val="36"/>
              </w:rPr>
              <w:t xml:space="preserve"> SPEC-FDT-BV_Comparateur</w:t>
            </w:r>
          </w:p>
          <w:p w:rsidR="00C060E2" w:rsidRDefault="00C060E2">
            <w:pPr>
              <w:pStyle w:val="titre0"/>
            </w:pPr>
          </w:p>
        </w:tc>
      </w:tr>
    </w:tbl>
    <w:p w:rsidR="00C060E2" w:rsidRDefault="00C060E2">
      <w:pPr>
        <w:pStyle w:val="Soustitre"/>
        <w:jc w:val="center"/>
      </w:pPr>
    </w:p>
    <w:p w:rsidR="00C060E2" w:rsidRDefault="00C060E2">
      <w:pPr>
        <w:pStyle w:val="Soustitre"/>
        <w:jc w:val="center"/>
        <w:rPr>
          <w:sz w:val="16"/>
        </w:rPr>
      </w:pPr>
    </w:p>
    <w:p w:rsidR="00C060E2" w:rsidRDefault="00C060E2">
      <w:pPr>
        <w:pStyle w:val="TableauTitretableau"/>
      </w:pPr>
      <w:bookmarkStart w:id="0" w:name="OLE_LINK5"/>
      <w:r>
        <w:t>Résumé</w:t>
      </w:r>
      <w:bookmarkEnd w:id="0"/>
    </w:p>
    <w:tbl>
      <w:tblPr>
        <w:tblW w:w="0" w:type="auto"/>
        <w:tblInd w:w="70" w:type="dxa"/>
        <w:tblLayout w:type="fixed"/>
        <w:tblCellMar>
          <w:left w:w="70" w:type="dxa"/>
          <w:right w:w="70" w:type="dxa"/>
        </w:tblCellMar>
        <w:tblLook w:val="0000"/>
      </w:tblPr>
      <w:tblGrid>
        <w:gridCol w:w="7200"/>
        <w:gridCol w:w="720"/>
        <w:gridCol w:w="900"/>
        <w:gridCol w:w="915"/>
      </w:tblGrid>
      <w:tr w:rsidR="00C060E2">
        <w:trPr>
          <w:cantSplit/>
          <w:trHeight w:val="276"/>
        </w:trPr>
        <w:tc>
          <w:tcPr>
            <w:tcW w:w="7200" w:type="dxa"/>
            <w:vMerge w:val="restart"/>
            <w:tcBorders>
              <w:top w:val="single" w:sz="4" w:space="0" w:color="000000"/>
              <w:left w:val="single" w:sz="4" w:space="0" w:color="000000"/>
              <w:bottom w:val="single" w:sz="4" w:space="0" w:color="000000"/>
            </w:tcBorders>
            <w:shd w:val="clear" w:color="auto" w:fill="FFFFFF"/>
            <w:vAlign w:val="center"/>
          </w:tcPr>
          <w:p w:rsidR="00C060E2" w:rsidRDefault="00C060E2">
            <w:pPr>
              <w:numPr>
                <w:ilvl w:val="0"/>
                <w:numId w:val="2"/>
              </w:numPr>
              <w:snapToGrid w:val="0"/>
              <w:jc w:val="both"/>
            </w:pPr>
            <w:r>
              <w:t xml:space="preserve">Présentation des spécifications fonctionnelles du composant </w:t>
            </w:r>
          </w:p>
          <w:p w:rsidR="00C060E2" w:rsidRDefault="00C060E2">
            <w:pPr>
              <w:numPr>
                <w:ilvl w:val="0"/>
                <w:numId w:val="2"/>
              </w:numPr>
              <w:jc w:val="both"/>
            </w:pPr>
            <w:r>
              <w:t>Présentation des spécifications d’interface du composant</w:t>
            </w:r>
          </w:p>
          <w:p w:rsidR="00C060E2" w:rsidRDefault="00C060E2">
            <w:pPr>
              <w:numPr>
                <w:ilvl w:val="0"/>
                <w:numId w:val="2"/>
              </w:numPr>
              <w:jc w:val="both"/>
            </w:pPr>
            <w:r>
              <w:t>Plan de validation du composant</w:t>
            </w:r>
          </w:p>
          <w:p w:rsidR="00C060E2" w:rsidRDefault="00C060E2">
            <w:pPr>
              <w:numPr>
                <w:ilvl w:val="0"/>
                <w:numId w:val="2"/>
              </w:numPr>
              <w:jc w:val="both"/>
            </w:pPr>
            <w:r>
              <w:t>Fiche de test type</w:t>
            </w:r>
          </w:p>
          <w:p w:rsidR="00C060E2" w:rsidRDefault="00C060E2">
            <w:pPr>
              <w:numPr>
                <w:ilvl w:val="0"/>
                <w:numId w:val="2"/>
              </w:numPr>
              <w:jc w:val="both"/>
            </w:pPr>
            <w:r>
              <w:t>Compte rendu de validation et Visa de validation</w:t>
            </w:r>
          </w:p>
        </w:tc>
        <w:tc>
          <w:tcPr>
            <w:tcW w:w="720" w:type="dxa"/>
            <w:vMerge w:val="restart"/>
            <w:tcBorders>
              <w:left w:val="single" w:sz="4" w:space="0" w:color="000000"/>
            </w:tcBorders>
          </w:tcPr>
          <w:p w:rsidR="00C060E2" w:rsidRDefault="00C060E2">
            <w:pPr>
              <w:snapToGrid w:val="0"/>
              <w:rPr>
                <w:b/>
              </w:rPr>
            </w:pPr>
          </w:p>
        </w:tc>
        <w:tc>
          <w:tcPr>
            <w:tcW w:w="1815" w:type="dxa"/>
            <w:gridSpan w:val="2"/>
            <w:vMerge w:val="restart"/>
            <w:tcBorders>
              <w:top w:val="single" w:sz="4" w:space="0" w:color="000000"/>
              <w:left w:val="single" w:sz="4" w:space="0" w:color="000000"/>
              <w:bottom w:val="single" w:sz="4" w:space="0" w:color="000000"/>
              <w:right w:val="single" w:sz="4" w:space="0" w:color="000000"/>
            </w:tcBorders>
            <w:shd w:val="clear" w:color="auto" w:fill="000000"/>
            <w:vAlign w:val="center"/>
          </w:tcPr>
          <w:p w:rsidR="00C060E2" w:rsidRDefault="00C060E2">
            <w:pPr>
              <w:snapToGrid w:val="0"/>
              <w:rPr>
                <w:b/>
                <w:sz w:val="18"/>
                <w:szCs w:val="18"/>
              </w:rPr>
            </w:pPr>
            <w:r>
              <w:rPr>
                <w:b/>
                <w:sz w:val="18"/>
                <w:szCs w:val="18"/>
              </w:rPr>
              <w:t>Niveau de diffusion</w:t>
            </w:r>
          </w:p>
        </w:tc>
      </w:tr>
      <w:tr w:rsidR="00C060E2">
        <w:trPr>
          <w:cantSplit/>
          <w:trHeight w:val="408"/>
        </w:trPr>
        <w:tc>
          <w:tcPr>
            <w:tcW w:w="7200" w:type="dxa"/>
            <w:vMerge/>
            <w:tcBorders>
              <w:top w:val="single" w:sz="4" w:space="0" w:color="000000"/>
              <w:left w:val="single" w:sz="4" w:space="0" w:color="000000"/>
              <w:bottom w:val="single" w:sz="4" w:space="0" w:color="000000"/>
            </w:tcBorders>
          </w:tcPr>
          <w:p w:rsidR="00C060E2" w:rsidRDefault="00C060E2">
            <w:pPr>
              <w:snapToGrid w:val="0"/>
              <w:rPr>
                <w:b/>
              </w:rPr>
            </w:pPr>
          </w:p>
        </w:tc>
        <w:tc>
          <w:tcPr>
            <w:tcW w:w="720" w:type="dxa"/>
            <w:vMerge w:val="restart"/>
            <w:tcBorders>
              <w:left w:val="single" w:sz="4" w:space="0" w:color="000000"/>
            </w:tcBorders>
          </w:tcPr>
          <w:p w:rsidR="00C060E2" w:rsidRDefault="00C060E2">
            <w:pPr>
              <w:snapToGrid w:val="0"/>
            </w:pPr>
          </w:p>
        </w:tc>
        <w:tc>
          <w:tcPr>
            <w:tcW w:w="900" w:type="dxa"/>
            <w:vMerge w:val="restart"/>
            <w:tcBorders>
              <w:top w:val="single" w:sz="4" w:space="0" w:color="000000"/>
              <w:left w:val="single" w:sz="4" w:space="0" w:color="000000"/>
              <w:bottom w:val="single" w:sz="4" w:space="0" w:color="000000"/>
            </w:tcBorders>
            <w:vAlign w:val="center"/>
          </w:tcPr>
          <w:p w:rsidR="00C060E2" w:rsidRDefault="00C060E2">
            <w:pPr>
              <w:snapToGrid w:val="0"/>
              <w:rPr>
                <w:sz w:val="18"/>
              </w:rPr>
            </w:pPr>
            <w:r>
              <w:rPr>
                <w:sz w:val="18"/>
              </w:rPr>
              <w:t>Contrôlée</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snapToGrid w:val="0"/>
              <w:jc w:val="center"/>
              <w:rPr>
                <w:sz w:val="16"/>
              </w:rPr>
            </w:pPr>
          </w:p>
        </w:tc>
      </w:tr>
      <w:tr w:rsidR="00C060E2">
        <w:trPr>
          <w:cantSplit/>
          <w:trHeight w:val="512"/>
        </w:trPr>
        <w:tc>
          <w:tcPr>
            <w:tcW w:w="7200" w:type="dxa"/>
            <w:vMerge/>
            <w:tcBorders>
              <w:top w:val="single" w:sz="4" w:space="0" w:color="000000"/>
              <w:left w:val="single" w:sz="4" w:space="0" w:color="000000"/>
              <w:bottom w:val="single" w:sz="4" w:space="0" w:color="000000"/>
            </w:tcBorders>
          </w:tcPr>
          <w:p w:rsidR="00C060E2" w:rsidRDefault="00C060E2">
            <w:pPr>
              <w:snapToGrid w:val="0"/>
            </w:pPr>
          </w:p>
        </w:tc>
        <w:tc>
          <w:tcPr>
            <w:tcW w:w="720" w:type="dxa"/>
            <w:vMerge w:val="restart"/>
            <w:tcBorders>
              <w:left w:val="single" w:sz="4" w:space="0" w:color="000000"/>
            </w:tcBorders>
          </w:tcPr>
          <w:p w:rsidR="00C060E2" w:rsidRDefault="00C060E2">
            <w:pPr>
              <w:snapToGrid w:val="0"/>
            </w:pPr>
          </w:p>
        </w:tc>
        <w:tc>
          <w:tcPr>
            <w:tcW w:w="900" w:type="dxa"/>
            <w:vMerge w:val="restart"/>
            <w:tcBorders>
              <w:top w:val="single" w:sz="4" w:space="0" w:color="000000"/>
              <w:left w:val="single" w:sz="4" w:space="0" w:color="000000"/>
              <w:bottom w:val="single" w:sz="4" w:space="0" w:color="000000"/>
            </w:tcBorders>
            <w:vAlign w:val="center"/>
          </w:tcPr>
          <w:p w:rsidR="00C060E2" w:rsidRDefault="00C060E2">
            <w:pPr>
              <w:snapToGrid w:val="0"/>
              <w:rPr>
                <w:sz w:val="18"/>
              </w:rPr>
            </w:pPr>
            <w:r>
              <w:rPr>
                <w:sz w:val="18"/>
              </w:rPr>
              <w:t>Interne</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pStyle w:val="Titre5"/>
              <w:tabs>
                <w:tab w:val="clear" w:pos="1008"/>
              </w:tabs>
              <w:snapToGrid w:val="0"/>
              <w:ind w:left="0" w:firstLine="0"/>
              <w:jc w:val="center"/>
              <w:rPr>
                <w:i w:val="0"/>
                <w:iCs/>
                <w:caps/>
              </w:rPr>
            </w:pPr>
            <w:bookmarkStart w:id="1" w:name="_Toc231655779"/>
            <w:r>
              <w:rPr>
                <w:i w:val="0"/>
                <w:iCs/>
                <w:caps/>
              </w:rPr>
              <w:t>X</w:t>
            </w:r>
            <w:bookmarkEnd w:id="1"/>
          </w:p>
        </w:tc>
      </w:tr>
      <w:tr w:rsidR="00C060E2">
        <w:trPr>
          <w:cantSplit/>
          <w:trHeight w:val="525"/>
        </w:trPr>
        <w:tc>
          <w:tcPr>
            <w:tcW w:w="7200" w:type="dxa"/>
            <w:vMerge/>
            <w:tcBorders>
              <w:top w:val="single" w:sz="4" w:space="0" w:color="000000"/>
              <w:left w:val="single" w:sz="4" w:space="0" w:color="000000"/>
              <w:bottom w:val="single" w:sz="4" w:space="0" w:color="000000"/>
            </w:tcBorders>
          </w:tcPr>
          <w:p w:rsidR="00C060E2" w:rsidRDefault="00C060E2">
            <w:pPr>
              <w:snapToGrid w:val="0"/>
            </w:pPr>
          </w:p>
        </w:tc>
        <w:tc>
          <w:tcPr>
            <w:tcW w:w="720" w:type="dxa"/>
            <w:vMerge w:val="restart"/>
            <w:tcBorders>
              <w:left w:val="single" w:sz="4" w:space="0" w:color="000000"/>
            </w:tcBorders>
          </w:tcPr>
          <w:p w:rsidR="00C060E2" w:rsidRDefault="00C060E2">
            <w:pPr>
              <w:snapToGrid w:val="0"/>
            </w:pPr>
          </w:p>
        </w:tc>
        <w:tc>
          <w:tcPr>
            <w:tcW w:w="900" w:type="dxa"/>
            <w:vMerge w:val="restart"/>
            <w:tcBorders>
              <w:top w:val="single" w:sz="4" w:space="0" w:color="000000"/>
              <w:left w:val="single" w:sz="4" w:space="0" w:color="000000"/>
              <w:bottom w:val="single" w:sz="4" w:space="0" w:color="000000"/>
            </w:tcBorders>
            <w:vAlign w:val="center"/>
          </w:tcPr>
          <w:p w:rsidR="00C060E2" w:rsidRDefault="00C060E2">
            <w:pPr>
              <w:snapToGrid w:val="0"/>
              <w:rPr>
                <w:sz w:val="18"/>
              </w:rPr>
            </w:pPr>
            <w:r>
              <w:rPr>
                <w:sz w:val="18"/>
              </w:rPr>
              <w:t>Libre</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snapToGrid w:val="0"/>
              <w:jc w:val="center"/>
              <w:rPr>
                <w:sz w:val="16"/>
              </w:rPr>
            </w:pPr>
          </w:p>
        </w:tc>
      </w:tr>
    </w:tbl>
    <w:p w:rsidR="00C060E2" w:rsidRDefault="00C060E2">
      <w:pPr>
        <w:sectPr w:rsidR="00C060E2" w:rsidSect="00E512B1">
          <w:footnotePr>
            <w:pos w:val="beneathText"/>
          </w:footnotePr>
          <w:pgSz w:w="13345" w:h="16837"/>
          <w:pgMar w:top="1536" w:right="566" w:bottom="1423" w:left="1418" w:header="1247" w:footer="1134" w:gutter="0"/>
          <w:cols w:space="720"/>
          <w:docGrid w:linePitch="360"/>
        </w:sectPr>
      </w:pPr>
    </w:p>
    <w:p w:rsidR="00C060E2" w:rsidRDefault="00C060E2">
      <w:pPr>
        <w:pStyle w:val="TableauTitretableau"/>
        <w:pageBreakBefore/>
        <w:pBdr>
          <w:bottom w:val="single" w:sz="4" w:space="1" w:color="000000"/>
        </w:pBdr>
        <w:rPr>
          <w:rFonts w:ascii="Tahoma" w:hAnsi="Tahoma" w:cs="Tahoma"/>
          <w:sz w:val="28"/>
          <w:szCs w:val="26"/>
        </w:rPr>
      </w:pPr>
      <w:r>
        <w:rPr>
          <w:rFonts w:ascii="Tahoma" w:hAnsi="Tahoma" w:cs="Tahoma"/>
          <w:sz w:val="28"/>
          <w:szCs w:val="26"/>
        </w:rPr>
        <w:lastRenderedPageBreak/>
        <w:t>Validation</w:t>
      </w:r>
    </w:p>
    <w:p w:rsidR="00C060E2" w:rsidRDefault="00C060E2">
      <w:pPr>
        <w:pStyle w:val="TableauTitretableau"/>
      </w:pPr>
    </w:p>
    <w:tbl>
      <w:tblPr>
        <w:tblW w:w="0" w:type="auto"/>
        <w:tblInd w:w="70" w:type="dxa"/>
        <w:tblLayout w:type="fixed"/>
        <w:tblCellMar>
          <w:left w:w="70" w:type="dxa"/>
          <w:right w:w="70" w:type="dxa"/>
        </w:tblCellMar>
        <w:tblLook w:val="0000"/>
      </w:tblPr>
      <w:tblGrid>
        <w:gridCol w:w="1843"/>
        <w:gridCol w:w="2837"/>
        <w:gridCol w:w="3542"/>
        <w:gridCol w:w="1427"/>
      </w:tblGrid>
      <w:tr w:rsidR="00C060E2">
        <w:trPr>
          <w:trHeight w:val="252"/>
        </w:trPr>
        <w:tc>
          <w:tcPr>
            <w:tcW w:w="1843" w:type="dxa"/>
            <w:vMerge w:val="restart"/>
            <w:tcBorders>
              <w:top w:val="single" w:sz="4" w:space="0" w:color="000000"/>
              <w:left w:val="single" w:sz="4" w:space="0" w:color="000000"/>
              <w:bottom w:val="single" w:sz="4" w:space="0" w:color="000000"/>
            </w:tcBorders>
            <w:shd w:val="clear" w:color="auto" w:fill="D8D8D8"/>
          </w:tcPr>
          <w:p w:rsidR="00C060E2" w:rsidRDefault="00C060E2">
            <w:pPr>
              <w:pStyle w:val="TableauTitrecolonne"/>
              <w:snapToGrid w:val="0"/>
            </w:pPr>
          </w:p>
        </w:tc>
        <w:tc>
          <w:tcPr>
            <w:tcW w:w="2837" w:type="dxa"/>
            <w:vMerge w:val="restart"/>
            <w:tcBorders>
              <w:top w:val="single" w:sz="4" w:space="0" w:color="000000"/>
              <w:left w:val="single" w:sz="4" w:space="0" w:color="000000"/>
              <w:bottom w:val="single" w:sz="4" w:space="0" w:color="000000"/>
            </w:tcBorders>
            <w:shd w:val="clear" w:color="auto" w:fill="D8D8D8"/>
          </w:tcPr>
          <w:p w:rsidR="00C060E2" w:rsidRDefault="00C060E2">
            <w:pPr>
              <w:pStyle w:val="TableauTitrecolonne"/>
              <w:snapToGrid w:val="0"/>
            </w:pPr>
            <w:r>
              <w:t>Nom</w:t>
            </w:r>
          </w:p>
        </w:tc>
        <w:tc>
          <w:tcPr>
            <w:tcW w:w="3542" w:type="dxa"/>
            <w:vMerge w:val="restart"/>
            <w:tcBorders>
              <w:top w:val="single" w:sz="4" w:space="0" w:color="000000"/>
              <w:left w:val="single" w:sz="4" w:space="0" w:color="000000"/>
              <w:bottom w:val="single" w:sz="4" w:space="0" w:color="000000"/>
            </w:tcBorders>
            <w:shd w:val="clear" w:color="auto" w:fill="D8D8D8"/>
          </w:tcPr>
          <w:p w:rsidR="00C060E2" w:rsidRDefault="00C060E2">
            <w:pPr>
              <w:pStyle w:val="TableauTitrecolonne"/>
              <w:snapToGrid w:val="0"/>
            </w:pPr>
            <w:r>
              <w:t>Entité</w:t>
            </w:r>
          </w:p>
        </w:tc>
        <w:tc>
          <w:tcPr>
            <w:tcW w:w="1427" w:type="dxa"/>
            <w:vMerge w:val="restart"/>
            <w:tcBorders>
              <w:top w:val="single" w:sz="4" w:space="0" w:color="000000"/>
              <w:left w:val="single" w:sz="4" w:space="0" w:color="000000"/>
              <w:bottom w:val="single" w:sz="4" w:space="0" w:color="000000"/>
              <w:right w:val="single" w:sz="4" w:space="0" w:color="000000"/>
            </w:tcBorders>
            <w:shd w:val="clear" w:color="auto" w:fill="D8D8D8"/>
          </w:tcPr>
          <w:p w:rsidR="00C060E2" w:rsidRDefault="00C060E2">
            <w:pPr>
              <w:pStyle w:val="TableauTitrecolonne"/>
              <w:snapToGrid w:val="0"/>
            </w:pPr>
            <w:r>
              <w:t>Date</w:t>
            </w:r>
          </w:p>
        </w:tc>
      </w:tr>
      <w:tr w:rsidR="00C060E2">
        <w:trPr>
          <w:trHeight w:val="998"/>
        </w:trPr>
        <w:tc>
          <w:tcPr>
            <w:tcW w:w="1843"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rPr>
            </w:pPr>
            <w:r>
              <w:rPr>
                <w:rFonts w:ascii="Arial" w:hAnsi="Arial" w:cs="Arial"/>
                <w:b/>
                <w:bCs/>
              </w:rPr>
              <w:t>Auteur(s)</w:t>
            </w:r>
          </w:p>
        </w:tc>
        <w:tc>
          <w:tcPr>
            <w:tcW w:w="2837" w:type="dxa"/>
            <w:vMerge w:val="restart"/>
            <w:tcBorders>
              <w:top w:val="single" w:sz="4" w:space="0" w:color="000000"/>
              <w:left w:val="single" w:sz="4" w:space="0" w:color="000000"/>
              <w:bottom w:val="single" w:sz="4" w:space="0" w:color="000000"/>
            </w:tcBorders>
            <w:vAlign w:val="center"/>
          </w:tcPr>
          <w:p w:rsidR="00C060E2" w:rsidRDefault="007E05C3">
            <w:pPr>
              <w:snapToGrid w:val="0"/>
              <w:jc w:val="center"/>
              <w:rPr>
                <w:rFonts w:ascii="Arial" w:hAnsi="Arial" w:cs="Arial"/>
              </w:rPr>
            </w:pPr>
            <w:r>
              <w:rPr>
                <w:rFonts w:ascii="Arial" w:hAnsi="Arial" w:cs="Arial"/>
              </w:rPr>
              <w:t>Jérémy Guimberteau</w:t>
            </w:r>
          </w:p>
        </w:tc>
        <w:tc>
          <w:tcPr>
            <w:tcW w:w="3542"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lang w:val="en-GB"/>
              </w:rPr>
            </w:pPr>
            <w:r>
              <w:rPr>
                <w:rFonts w:ascii="Arial" w:hAnsi="Arial" w:cs="Arial"/>
                <w:b/>
                <w:bCs/>
                <w:lang w:val="en-GB"/>
              </w:rPr>
              <w:t>L3 Miage –</w:t>
            </w:r>
            <w:r w:rsidR="007E05C3">
              <w:rPr>
                <w:rFonts w:ascii="Arial" w:hAnsi="Arial" w:cs="Arial"/>
                <w:lang w:val="en-GB"/>
              </w:rPr>
              <w:t xml:space="preserve"> Groupe 5</w:t>
            </w:r>
          </w:p>
        </w:tc>
        <w:tc>
          <w:tcPr>
            <w:tcW w:w="1427"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7E05C3" w:rsidP="00AD0B1B">
            <w:pPr>
              <w:snapToGrid w:val="0"/>
              <w:jc w:val="center"/>
              <w:rPr>
                <w:rFonts w:ascii="Arial" w:hAnsi="Arial" w:cs="Arial"/>
                <w:lang w:val="en-GB"/>
              </w:rPr>
            </w:pPr>
            <w:r>
              <w:rPr>
                <w:rFonts w:ascii="Arial" w:hAnsi="Arial" w:cs="Arial"/>
                <w:lang w:val="en-GB"/>
              </w:rPr>
              <w:t>2</w:t>
            </w:r>
            <w:r w:rsidR="00AD0B1B">
              <w:rPr>
                <w:rFonts w:ascii="Arial" w:hAnsi="Arial" w:cs="Arial"/>
                <w:lang w:val="en-GB"/>
              </w:rPr>
              <w:t>6</w:t>
            </w:r>
            <w:r w:rsidR="00C060E2">
              <w:rPr>
                <w:rFonts w:ascii="Arial" w:hAnsi="Arial" w:cs="Arial"/>
                <w:lang w:val="en-GB"/>
              </w:rPr>
              <w:t>/</w:t>
            </w:r>
            <w:r>
              <w:rPr>
                <w:rFonts w:ascii="Arial" w:hAnsi="Arial" w:cs="Arial"/>
                <w:lang w:val="en-GB"/>
              </w:rPr>
              <w:t>05</w:t>
            </w:r>
            <w:r w:rsidR="00C060E2">
              <w:rPr>
                <w:rFonts w:ascii="Arial" w:hAnsi="Arial" w:cs="Arial"/>
                <w:lang w:val="en-GB"/>
              </w:rPr>
              <w:t>/2009</w:t>
            </w:r>
          </w:p>
        </w:tc>
      </w:tr>
      <w:tr w:rsidR="00C060E2">
        <w:trPr>
          <w:cantSplit/>
          <w:trHeight w:val="529"/>
        </w:trPr>
        <w:tc>
          <w:tcPr>
            <w:tcW w:w="1843"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lang w:val="en-GB"/>
              </w:rPr>
            </w:pPr>
            <w:r>
              <w:rPr>
                <w:rFonts w:ascii="Arial" w:hAnsi="Arial" w:cs="Arial"/>
                <w:b/>
                <w:bCs/>
                <w:lang w:val="en-GB"/>
              </w:rPr>
              <w:t>Vérificateur(s)</w:t>
            </w:r>
          </w:p>
        </w:tc>
        <w:tc>
          <w:tcPr>
            <w:tcW w:w="2837" w:type="dxa"/>
            <w:vMerge w:val="restart"/>
            <w:tcBorders>
              <w:top w:val="single" w:sz="4" w:space="0" w:color="000000"/>
              <w:left w:val="single" w:sz="4" w:space="0" w:color="000000"/>
              <w:bottom w:val="single" w:sz="4" w:space="0" w:color="000000"/>
            </w:tcBorders>
            <w:vAlign w:val="center"/>
          </w:tcPr>
          <w:p w:rsidR="00C060E2" w:rsidRDefault="007E05C3">
            <w:pPr>
              <w:snapToGrid w:val="0"/>
              <w:jc w:val="center"/>
              <w:rPr>
                <w:rFonts w:ascii="Arial" w:hAnsi="Arial" w:cs="Arial"/>
                <w:lang w:val="en-GB"/>
              </w:rPr>
            </w:pPr>
            <w:r>
              <w:rPr>
                <w:rFonts w:ascii="Arial" w:hAnsi="Arial" w:cs="Arial"/>
                <w:lang w:val="en-GB"/>
              </w:rPr>
              <w:t>Anaïs Dubourg</w:t>
            </w:r>
          </w:p>
        </w:tc>
        <w:tc>
          <w:tcPr>
            <w:tcW w:w="3542"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lang w:val="en-GB"/>
              </w:rPr>
            </w:pPr>
            <w:r>
              <w:rPr>
                <w:rFonts w:ascii="Arial" w:hAnsi="Arial" w:cs="Arial"/>
                <w:b/>
                <w:bCs/>
                <w:lang w:val="en-GB"/>
              </w:rPr>
              <w:t>L3 Miage –</w:t>
            </w:r>
            <w:r w:rsidR="007E05C3">
              <w:rPr>
                <w:rFonts w:ascii="Arial" w:hAnsi="Arial" w:cs="Arial"/>
                <w:lang w:val="en-GB"/>
              </w:rPr>
              <w:t xml:space="preserve"> Groupe 5</w:t>
            </w:r>
          </w:p>
        </w:tc>
        <w:tc>
          <w:tcPr>
            <w:tcW w:w="1427"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7E05C3" w:rsidP="00AD0B1B">
            <w:pPr>
              <w:snapToGrid w:val="0"/>
              <w:jc w:val="center"/>
              <w:rPr>
                <w:rFonts w:ascii="Arial" w:hAnsi="Arial" w:cs="Arial"/>
                <w:lang w:val="en-GB"/>
              </w:rPr>
            </w:pPr>
            <w:r>
              <w:rPr>
                <w:rFonts w:ascii="Arial" w:hAnsi="Arial" w:cs="Arial"/>
                <w:lang w:val="en-GB"/>
              </w:rPr>
              <w:t>2</w:t>
            </w:r>
            <w:r w:rsidR="00AD0B1B">
              <w:rPr>
                <w:rFonts w:ascii="Arial" w:hAnsi="Arial" w:cs="Arial"/>
                <w:lang w:val="en-GB"/>
              </w:rPr>
              <w:t>7</w:t>
            </w:r>
            <w:r w:rsidR="00C060E2">
              <w:rPr>
                <w:rFonts w:ascii="Arial" w:hAnsi="Arial" w:cs="Arial"/>
                <w:lang w:val="en-GB"/>
              </w:rPr>
              <w:t>/</w:t>
            </w:r>
            <w:r>
              <w:rPr>
                <w:rFonts w:ascii="Arial" w:hAnsi="Arial" w:cs="Arial"/>
                <w:lang w:val="en-GB"/>
              </w:rPr>
              <w:t>05</w:t>
            </w:r>
            <w:r w:rsidR="00C060E2">
              <w:rPr>
                <w:rFonts w:ascii="Arial" w:hAnsi="Arial" w:cs="Arial"/>
                <w:lang w:val="en-GB"/>
              </w:rPr>
              <w:t>/2009</w:t>
            </w:r>
          </w:p>
        </w:tc>
      </w:tr>
      <w:tr w:rsidR="00C060E2">
        <w:trPr>
          <w:cantSplit/>
          <w:trHeight w:val="537"/>
        </w:trPr>
        <w:tc>
          <w:tcPr>
            <w:tcW w:w="1843" w:type="dxa"/>
            <w:vMerge/>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lang w:val="en-GB"/>
              </w:rPr>
            </w:pPr>
          </w:p>
        </w:tc>
        <w:tc>
          <w:tcPr>
            <w:tcW w:w="2837"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lang w:val="en-GB"/>
              </w:rPr>
            </w:pPr>
          </w:p>
        </w:tc>
        <w:tc>
          <w:tcPr>
            <w:tcW w:w="3542"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lang w:val="en-GB"/>
              </w:rPr>
            </w:pPr>
          </w:p>
        </w:tc>
        <w:tc>
          <w:tcPr>
            <w:tcW w:w="1427"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snapToGrid w:val="0"/>
              <w:jc w:val="center"/>
              <w:rPr>
                <w:rFonts w:ascii="Arial" w:hAnsi="Arial" w:cs="Arial"/>
                <w:lang w:val="en-GB"/>
              </w:rPr>
            </w:pPr>
          </w:p>
        </w:tc>
      </w:tr>
      <w:tr w:rsidR="00C060E2">
        <w:trPr>
          <w:trHeight w:val="537"/>
        </w:trPr>
        <w:tc>
          <w:tcPr>
            <w:tcW w:w="1843"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lang w:val="en-GB"/>
              </w:rPr>
            </w:pPr>
            <w:r>
              <w:rPr>
                <w:rFonts w:ascii="Arial" w:hAnsi="Arial" w:cs="Arial"/>
                <w:b/>
                <w:bCs/>
                <w:lang w:val="en-GB"/>
              </w:rPr>
              <w:t>Validation(s)</w:t>
            </w:r>
          </w:p>
        </w:tc>
        <w:tc>
          <w:tcPr>
            <w:tcW w:w="2837"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rPr>
            </w:pPr>
            <w:r>
              <w:rPr>
                <w:rFonts w:ascii="Arial" w:hAnsi="Arial" w:cs="Arial"/>
                <w:lang w:val="en-GB"/>
              </w:rPr>
              <w:t>dddddddd</w:t>
            </w:r>
            <w:r>
              <w:rPr>
                <w:rFonts w:ascii="Arial" w:hAnsi="Arial" w:cs="Arial"/>
              </w:rPr>
              <w:t>dddd</w:t>
            </w:r>
          </w:p>
        </w:tc>
        <w:tc>
          <w:tcPr>
            <w:tcW w:w="3542"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rPr>
            </w:pPr>
            <w:r>
              <w:rPr>
                <w:rFonts w:ascii="Arial" w:hAnsi="Arial" w:cs="Arial"/>
                <w:b/>
                <w:bCs/>
              </w:rPr>
              <w:t>L3 Miage - Enseignant</w:t>
            </w:r>
          </w:p>
        </w:tc>
        <w:tc>
          <w:tcPr>
            <w:tcW w:w="1427"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snapToGrid w:val="0"/>
              <w:jc w:val="center"/>
              <w:rPr>
                <w:rFonts w:ascii="Arial" w:hAnsi="Arial" w:cs="Arial"/>
              </w:rPr>
            </w:pPr>
            <w:r>
              <w:rPr>
                <w:rFonts w:ascii="Arial" w:hAnsi="Arial" w:cs="Arial"/>
              </w:rPr>
              <w:t>…</w:t>
            </w:r>
          </w:p>
        </w:tc>
      </w:tr>
    </w:tbl>
    <w:p w:rsidR="00C060E2" w:rsidRDefault="00C060E2"/>
    <w:p w:rsidR="00C060E2" w:rsidRDefault="00C060E2"/>
    <w:p w:rsidR="00C060E2" w:rsidRDefault="00C060E2"/>
    <w:p w:rsidR="00C060E2" w:rsidRDefault="00C060E2"/>
    <w:p w:rsidR="00C060E2" w:rsidRDefault="00C060E2">
      <w:pPr>
        <w:pStyle w:val="TableauTitretableau"/>
        <w:pBdr>
          <w:bottom w:val="single" w:sz="4" w:space="1" w:color="000000"/>
        </w:pBdr>
        <w:rPr>
          <w:rFonts w:ascii="Tahoma" w:hAnsi="Tahoma" w:cs="Tahoma"/>
          <w:sz w:val="28"/>
          <w:szCs w:val="26"/>
        </w:rPr>
      </w:pPr>
      <w:r>
        <w:rPr>
          <w:rFonts w:ascii="Tahoma" w:hAnsi="Tahoma" w:cs="Tahoma"/>
          <w:sz w:val="28"/>
          <w:szCs w:val="26"/>
        </w:rPr>
        <w:t>Historique de mise à jour</w:t>
      </w:r>
    </w:p>
    <w:p w:rsidR="00C060E2" w:rsidRDefault="00C060E2">
      <w:pPr>
        <w:pStyle w:val="TableauTitretableau"/>
      </w:pPr>
    </w:p>
    <w:tbl>
      <w:tblPr>
        <w:tblW w:w="0" w:type="auto"/>
        <w:tblInd w:w="70" w:type="dxa"/>
        <w:tblLayout w:type="fixed"/>
        <w:tblCellMar>
          <w:left w:w="70" w:type="dxa"/>
          <w:right w:w="70" w:type="dxa"/>
        </w:tblCellMar>
        <w:tblLook w:val="0000"/>
      </w:tblPr>
      <w:tblGrid>
        <w:gridCol w:w="993"/>
        <w:gridCol w:w="2551"/>
        <w:gridCol w:w="1418"/>
        <w:gridCol w:w="2835"/>
        <w:gridCol w:w="1853"/>
      </w:tblGrid>
      <w:tr w:rsidR="00C060E2">
        <w:trPr>
          <w:trHeight w:val="278"/>
        </w:trPr>
        <w:tc>
          <w:tcPr>
            <w:tcW w:w="993" w:type="dxa"/>
            <w:vMerge w:val="restart"/>
            <w:tcBorders>
              <w:top w:val="single" w:sz="4" w:space="0" w:color="000000"/>
              <w:left w:val="single" w:sz="4" w:space="0" w:color="000000"/>
              <w:bottom w:val="single" w:sz="4" w:space="0" w:color="000000"/>
            </w:tcBorders>
            <w:shd w:val="clear" w:color="auto" w:fill="D8D8D8"/>
            <w:vAlign w:val="center"/>
          </w:tcPr>
          <w:p w:rsidR="00C060E2" w:rsidRDefault="00C060E2">
            <w:pPr>
              <w:pStyle w:val="TableauTitrecolonne"/>
              <w:snapToGrid w:val="0"/>
            </w:pPr>
            <w:r>
              <w:t>Version</w:t>
            </w:r>
          </w:p>
        </w:tc>
        <w:tc>
          <w:tcPr>
            <w:tcW w:w="2551" w:type="dxa"/>
            <w:vMerge w:val="restart"/>
            <w:tcBorders>
              <w:top w:val="single" w:sz="4" w:space="0" w:color="000000"/>
              <w:left w:val="single" w:sz="4" w:space="0" w:color="000000"/>
              <w:bottom w:val="single" w:sz="4" w:space="0" w:color="000000"/>
            </w:tcBorders>
            <w:shd w:val="clear" w:color="auto" w:fill="D8D8D8"/>
            <w:vAlign w:val="center"/>
          </w:tcPr>
          <w:p w:rsidR="00C060E2" w:rsidRDefault="00C060E2">
            <w:pPr>
              <w:pStyle w:val="TableauTitrecolonne"/>
              <w:snapToGrid w:val="0"/>
            </w:pPr>
            <w:r>
              <w:t>Rédacteur</w:t>
            </w:r>
          </w:p>
        </w:tc>
        <w:tc>
          <w:tcPr>
            <w:tcW w:w="1418" w:type="dxa"/>
            <w:vMerge w:val="restart"/>
            <w:tcBorders>
              <w:top w:val="single" w:sz="4" w:space="0" w:color="000000"/>
              <w:left w:val="single" w:sz="4" w:space="0" w:color="000000"/>
              <w:bottom w:val="single" w:sz="4" w:space="0" w:color="000000"/>
            </w:tcBorders>
            <w:shd w:val="clear" w:color="auto" w:fill="D8D8D8"/>
            <w:vAlign w:val="center"/>
          </w:tcPr>
          <w:p w:rsidR="00C060E2" w:rsidRDefault="00C060E2">
            <w:pPr>
              <w:pStyle w:val="TableauTitrecolonne"/>
              <w:snapToGrid w:val="0"/>
            </w:pPr>
            <w:r>
              <w:t>Date</w:t>
            </w:r>
          </w:p>
        </w:tc>
        <w:tc>
          <w:tcPr>
            <w:tcW w:w="2835" w:type="dxa"/>
            <w:vMerge w:val="restart"/>
            <w:tcBorders>
              <w:top w:val="single" w:sz="4" w:space="0" w:color="000000"/>
              <w:left w:val="single" w:sz="4" w:space="0" w:color="000000"/>
              <w:bottom w:val="single" w:sz="4" w:space="0" w:color="000000"/>
            </w:tcBorders>
            <w:shd w:val="clear" w:color="auto" w:fill="D8D8D8"/>
            <w:vAlign w:val="center"/>
          </w:tcPr>
          <w:p w:rsidR="00C060E2" w:rsidRDefault="00C060E2">
            <w:pPr>
              <w:pStyle w:val="TableauTitrecolonne"/>
              <w:snapToGrid w:val="0"/>
            </w:pPr>
            <w:r>
              <w:t>Objet</w:t>
            </w:r>
          </w:p>
        </w:tc>
        <w:tc>
          <w:tcPr>
            <w:tcW w:w="1853" w:type="dxa"/>
            <w:vMerge w:val="restart"/>
            <w:tcBorders>
              <w:top w:val="single" w:sz="4" w:space="0" w:color="000000"/>
              <w:left w:val="single" w:sz="4" w:space="0" w:color="000000"/>
              <w:bottom w:val="single" w:sz="4" w:space="0" w:color="000000"/>
              <w:right w:val="single" w:sz="4" w:space="0" w:color="000000"/>
            </w:tcBorders>
            <w:shd w:val="clear" w:color="auto" w:fill="D8D8D8"/>
            <w:vAlign w:val="center"/>
          </w:tcPr>
          <w:p w:rsidR="00C060E2" w:rsidRDefault="00C060E2">
            <w:pPr>
              <w:pStyle w:val="TableauTitrecolonne"/>
              <w:snapToGrid w:val="0"/>
            </w:pPr>
            <w:r>
              <w:t>Paragraphe(s)</w:t>
            </w:r>
          </w:p>
          <w:p w:rsidR="00C060E2" w:rsidRDefault="00C060E2">
            <w:pPr>
              <w:pStyle w:val="TableauTitrecolonne"/>
            </w:pPr>
            <w:r>
              <w:t>Concerné(s)</w:t>
            </w:r>
          </w:p>
        </w:tc>
      </w:tr>
      <w:tr w:rsidR="00C060E2">
        <w:trPr>
          <w:trHeight w:val="493"/>
        </w:trPr>
        <w:tc>
          <w:tcPr>
            <w:tcW w:w="993"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rPr>
            </w:pPr>
            <w:r>
              <w:rPr>
                <w:rFonts w:ascii="Arial" w:hAnsi="Arial" w:cs="Arial"/>
                <w:b/>
                <w:bCs/>
              </w:rPr>
              <w:t>S0F0</w:t>
            </w:r>
          </w:p>
        </w:tc>
        <w:tc>
          <w:tcPr>
            <w:tcW w:w="2551" w:type="dxa"/>
            <w:vMerge w:val="restart"/>
            <w:tcBorders>
              <w:top w:val="single" w:sz="4" w:space="0" w:color="000000"/>
              <w:left w:val="single" w:sz="4" w:space="0" w:color="000000"/>
              <w:bottom w:val="single" w:sz="4" w:space="0" w:color="000000"/>
            </w:tcBorders>
            <w:vAlign w:val="center"/>
          </w:tcPr>
          <w:p w:rsidR="00C060E2" w:rsidRDefault="007E05C3">
            <w:pPr>
              <w:snapToGrid w:val="0"/>
              <w:jc w:val="center"/>
              <w:rPr>
                <w:rFonts w:ascii="Arial" w:hAnsi="Arial" w:cs="Arial"/>
              </w:rPr>
            </w:pPr>
            <w:r>
              <w:rPr>
                <w:rFonts w:ascii="Arial" w:hAnsi="Arial" w:cs="Arial"/>
              </w:rPr>
              <w:t>Jérémy Guimberteau</w:t>
            </w:r>
          </w:p>
        </w:tc>
        <w:tc>
          <w:tcPr>
            <w:tcW w:w="1418" w:type="dxa"/>
            <w:vMerge w:val="restart"/>
            <w:tcBorders>
              <w:top w:val="single" w:sz="4" w:space="0" w:color="000000"/>
              <w:left w:val="single" w:sz="4" w:space="0" w:color="000000"/>
              <w:bottom w:val="single" w:sz="4" w:space="0" w:color="000000"/>
            </w:tcBorders>
            <w:vAlign w:val="center"/>
          </w:tcPr>
          <w:p w:rsidR="00C060E2" w:rsidRDefault="007E05C3" w:rsidP="00AD0B1B">
            <w:pPr>
              <w:snapToGrid w:val="0"/>
              <w:jc w:val="center"/>
              <w:rPr>
                <w:rFonts w:ascii="Arial" w:hAnsi="Arial" w:cs="Arial"/>
                <w:lang w:val="en-GB"/>
              </w:rPr>
            </w:pPr>
            <w:r>
              <w:rPr>
                <w:rFonts w:ascii="Arial" w:hAnsi="Arial" w:cs="Arial"/>
                <w:lang w:val="en-GB"/>
              </w:rPr>
              <w:t>2</w:t>
            </w:r>
            <w:r w:rsidR="00AD0B1B">
              <w:rPr>
                <w:rFonts w:ascii="Arial" w:hAnsi="Arial" w:cs="Arial"/>
                <w:lang w:val="en-GB"/>
              </w:rPr>
              <w:t>6</w:t>
            </w:r>
            <w:r w:rsidR="00C060E2">
              <w:rPr>
                <w:rFonts w:ascii="Arial" w:hAnsi="Arial" w:cs="Arial"/>
                <w:lang w:val="en-GB"/>
              </w:rPr>
              <w:t>/</w:t>
            </w:r>
            <w:r>
              <w:rPr>
                <w:rFonts w:ascii="Arial" w:hAnsi="Arial" w:cs="Arial"/>
                <w:lang w:val="en-GB"/>
              </w:rPr>
              <w:t>05</w:t>
            </w:r>
            <w:r w:rsidR="00C060E2">
              <w:rPr>
                <w:rFonts w:ascii="Arial" w:hAnsi="Arial" w:cs="Arial"/>
                <w:lang w:val="en-GB"/>
              </w:rPr>
              <w:t>/2009</w:t>
            </w:r>
          </w:p>
        </w:tc>
        <w:tc>
          <w:tcPr>
            <w:tcW w:w="2835"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rPr>
            </w:pPr>
          </w:p>
          <w:p w:rsidR="00C060E2" w:rsidRDefault="00C060E2">
            <w:pPr>
              <w:jc w:val="center"/>
              <w:rPr>
                <w:rFonts w:ascii="Arial" w:hAnsi="Arial" w:cs="Arial"/>
              </w:rPr>
            </w:pPr>
            <w:r>
              <w:rPr>
                <w:rFonts w:ascii="Arial" w:hAnsi="Arial" w:cs="Arial"/>
              </w:rPr>
              <w:t>Création du document</w:t>
            </w:r>
          </w:p>
          <w:p w:rsidR="00C060E2" w:rsidRDefault="00C060E2">
            <w:pPr>
              <w:jc w:val="center"/>
              <w:rPr>
                <w:rFonts w:ascii="Arial" w:hAnsi="Arial" w:cs="Arial"/>
              </w:rPr>
            </w:pPr>
          </w:p>
        </w:tc>
        <w:tc>
          <w:tcPr>
            <w:tcW w:w="1853"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snapToGrid w:val="0"/>
              <w:jc w:val="center"/>
              <w:rPr>
                <w:rFonts w:ascii="Arial" w:hAnsi="Arial" w:cs="Arial"/>
                <w:b/>
                <w:bCs/>
              </w:rPr>
            </w:pPr>
            <w:r>
              <w:rPr>
                <w:rFonts w:ascii="Arial" w:hAnsi="Arial" w:cs="Arial"/>
              </w:rPr>
              <w:t>De §</w:t>
            </w:r>
            <w:r w:rsidR="001844A7">
              <w:rPr>
                <w:rFonts w:cs="Arial"/>
              </w:rPr>
              <w:fldChar w:fldCharType="begin"/>
            </w:r>
            <w:r>
              <w:rPr>
                <w:rFonts w:cs="Arial"/>
              </w:rPr>
              <w:instrText xml:space="preserve"> REF _Ref198382441 \n \h </w:instrText>
            </w:r>
            <w:r w:rsidR="001844A7">
              <w:rPr>
                <w:rFonts w:cs="Arial"/>
              </w:rPr>
            </w:r>
            <w:r w:rsidR="001844A7">
              <w:rPr>
                <w:rFonts w:cs="Arial"/>
              </w:rPr>
              <w:fldChar w:fldCharType="separate"/>
            </w:r>
            <w:r w:rsidR="00E512B1">
              <w:rPr>
                <w:rFonts w:cs="Arial"/>
              </w:rPr>
              <w:t>1</w:t>
            </w:r>
            <w:r w:rsidR="001844A7">
              <w:rPr>
                <w:rFonts w:cs="Arial"/>
              </w:rPr>
              <w:fldChar w:fldCharType="end"/>
            </w:r>
            <w:r>
              <w:rPr>
                <w:rFonts w:ascii="Arial" w:hAnsi="Arial" w:cs="Arial"/>
              </w:rPr>
              <w:t xml:space="preserve"> à §</w:t>
            </w:r>
            <w:r w:rsidR="001844A7">
              <w:rPr>
                <w:rFonts w:cs="Arial"/>
              </w:rPr>
              <w:fldChar w:fldCharType="begin"/>
            </w:r>
            <w:r>
              <w:rPr>
                <w:rFonts w:cs="Arial"/>
              </w:rPr>
              <w:instrText xml:space="preserve"> REF _Ref198382450 \n \h </w:instrText>
            </w:r>
            <w:r w:rsidR="001844A7">
              <w:rPr>
                <w:rFonts w:cs="Arial"/>
              </w:rPr>
            </w:r>
            <w:r w:rsidR="001844A7">
              <w:rPr>
                <w:rFonts w:cs="Arial"/>
              </w:rPr>
              <w:fldChar w:fldCharType="separate"/>
            </w:r>
            <w:r w:rsidR="00E512B1">
              <w:rPr>
                <w:rFonts w:cs="Arial"/>
              </w:rPr>
              <w:t>5</w:t>
            </w:r>
            <w:r w:rsidR="001844A7">
              <w:rPr>
                <w:rFonts w:cs="Arial"/>
              </w:rPr>
              <w:fldChar w:fldCharType="end"/>
            </w:r>
          </w:p>
        </w:tc>
      </w:tr>
      <w:tr w:rsidR="007E05C3">
        <w:trPr>
          <w:trHeight w:val="612"/>
        </w:trPr>
        <w:tc>
          <w:tcPr>
            <w:tcW w:w="993" w:type="dxa"/>
            <w:vMerge w:val="restart"/>
            <w:tcBorders>
              <w:top w:val="single" w:sz="4" w:space="0" w:color="000000"/>
              <w:left w:val="single" w:sz="4" w:space="0" w:color="000000"/>
              <w:bottom w:val="single" w:sz="4" w:space="0" w:color="000000"/>
            </w:tcBorders>
            <w:vAlign w:val="center"/>
          </w:tcPr>
          <w:p w:rsidR="007E05C3" w:rsidRDefault="007E05C3">
            <w:pPr>
              <w:snapToGrid w:val="0"/>
              <w:jc w:val="center"/>
              <w:rPr>
                <w:rFonts w:ascii="Arial" w:hAnsi="Arial" w:cs="Arial"/>
                <w:b/>
                <w:bCs/>
              </w:rPr>
            </w:pPr>
            <w:r>
              <w:rPr>
                <w:rFonts w:ascii="Arial" w:hAnsi="Arial" w:cs="Arial"/>
                <w:b/>
                <w:bCs/>
              </w:rPr>
              <w:t>S0F1</w:t>
            </w:r>
          </w:p>
        </w:tc>
        <w:tc>
          <w:tcPr>
            <w:tcW w:w="2551" w:type="dxa"/>
            <w:vMerge w:val="restart"/>
            <w:tcBorders>
              <w:top w:val="single" w:sz="4" w:space="0" w:color="000000"/>
              <w:left w:val="single" w:sz="4" w:space="0" w:color="000000"/>
              <w:bottom w:val="single" w:sz="4" w:space="0" w:color="000000"/>
            </w:tcBorders>
            <w:vAlign w:val="center"/>
          </w:tcPr>
          <w:p w:rsidR="007E05C3" w:rsidRDefault="007E05C3">
            <w:pPr>
              <w:snapToGrid w:val="0"/>
              <w:jc w:val="center"/>
              <w:rPr>
                <w:rFonts w:ascii="Arial" w:hAnsi="Arial" w:cs="Arial"/>
              </w:rPr>
            </w:pPr>
            <w:r>
              <w:rPr>
                <w:rFonts w:ascii="Arial" w:hAnsi="Arial" w:cs="Arial"/>
              </w:rPr>
              <w:t>Anaïs Dubourg</w:t>
            </w:r>
          </w:p>
        </w:tc>
        <w:tc>
          <w:tcPr>
            <w:tcW w:w="1418" w:type="dxa"/>
            <w:vMerge w:val="restart"/>
            <w:tcBorders>
              <w:top w:val="single" w:sz="4" w:space="0" w:color="000000"/>
              <w:left w:val="single" w:sz="4" w:space="0" w:color="000000"/>
              <w:bottom w:val="single" w:sz="4" w:space="0" w:color="000000"/>
            </w:tcBorders>
            <w:vAlign w:val="center"/>
          </w:tcPr>
          <w:p w:rsidR="007E05C3" w:rsidRDefault="007E05C3" w:rsidP="00AD0B1B">
            <w:pPr>
              <w:snapToGrid w:val="0"/>
              <w:jc w:val="center"/>
              <w:rPr>
                <w:rFonts w:ascii="Arial" w:hAnsi="Arial" w:cs="Arial"/>
                <w:lang w:val="en-GB"/>
              </w:rPr>
            </w:pPr>
            <w:r>
              <w:rPr>
                <w:rFonts w:ascii="Arial" w:hAnsi="Arial" w:cs="Arial"/>
                <w:lang w:val="en-GB"/>
              </w:rPr>
              <w:t>2</w:t>
            </w:r>
            <w:r w:rsidR="00AD0B1B">
              <w:rPr>
                <w:rFonts w:ascii="Arial" w:hAnsi="Arial" w:cs="Arial"/>
                <w:lang w:val="en-GB"/>
              </w:rPr>
              <w:t>7</w:t>
            </w:r>
            <w:r>
              <w:rPr>
                <w:rFonts w:ascii="Arial" w:hAnsi="Arial" w:cs="Arial"/>
                <w:lang w:val="en-GB"/>
              </w:rPr>
              <w:t>/05/2009</w:t>
            </w:r>
          </w:p>
        </w:tc>
        <w:tc>
          <w:tcPr>
            <w:tcW w:w="2835" w:type="dxa"/>
            <w:vMerge w:val="restart"/>
            <w:tcBorders>
              <w:top w:val="single" w:sz="4" w:space="0" w:color="000000"/>
              <w:left w:val="single" w:sz="4" w:space="0" w:color="000000"/>
              <w:bottom w:val="single" w:sz="4" w:space="0" w:color="000000"/>
            </w:tcBorders>
            <w:vAlign w:val="center"/>
          </w:tcPr>
          <w:p w:rsidR="007E05C3" w:rsidRDefault="007E05C3">
            <w:pPr>
              <w:snapToGrid w:val="0"/>
              <w:jc w:val="center"/>
              <w:rPr>
                <w:rFonts w:ascii="Arial" w:hAnsi="Arial" w:cs="Arial"/>
              </w:rPr>
            </w:pPr>
            <w:r>
              <w:rPr>
                <w:rFonts w:ascii="Arial" w:hAnsi="Arial" w:cs="Arial"/>
              </w:rPr>
              <w:t>Bilan – Visa de validation</w:t>
            </w:r>
          </w:p>
        </w:tc>
        <w:tc>
          <w:tcPr>
            <w:tcW w:w="1853" w:type="dxa"/>
            <w:vMerge w:val="restart"/>
            <w:tcBorders>
              <w:top w:val="single" w:sz="4" w:space="0" w:color="000000"/>
              <w:left w:val="single" w:sz="4" w:space="0" w:color="000000"/>
              <w:bottom w:val="single" w:sz="4" w:space="0" w:color="000000"/>
              <w:right w:val="single" w:sz="4" w:space="0" w:color="000000"/>
            </w:tcBorders>
            <w:vAlign w:val="center"/>
          </w:tcPr>
          <w:p w:rsidR="007E05C3" w:rsidRDefault="007E05C3" w:rsidP="0018533C">
            <w:pPr>
              <w:snapToGrid w:val="0"/>
              <w:jc w:val="center"/>
              <w:rPr>
                <w:rFonts w:ascii="Arial" w:hAnsi="Arial" w:cs="Arial"/>
                <w:b/>
                <w:bCs/>
              </w:rPr>
            </w:pPr>
            <w:r>
              <w:rPr>
                <w:rFonts w:ascii="Arial" w:hAnsi="Arial" w:cs="Arial"/>
              </w:rPr>
              <w:t>De §</w:t>
            </w:r>
            <w:r w:rsidR="001844A7">
              <w:rPr>
                <w:rFonts w:cs="Arial"/>
              </w:rPr>
              <w:fldChar w:fldCharType="begin"/>
            </w:r>
            <w:r>
              <w:rPr>
                <w:rFonts w:cs="Arial"/>
              </w:rPr>
              <w:instrText xml:space="preserve"> REF _Ref198382441 \n \h </w:instrText>
            </w:r>
            <w:r w:rsidR="001844A7">
              <w:rPr>
                <w:rFonts w:cs="Arial"/>
              </w:rPr>
            </w:r>
            <w:r w:rsidR="001844A7">
              <w:rPr>
                <w:rFonts w:cs="Arial"/>
              </w:rPr>
              <w:fldChar w:fldCharType="separate"/>
            </w:r>
            <w:r>
              <w:rPr>
                <w:rFonts w:cs="Arial"/>
              </w:rPr>
              <w:t>1</w:t>
            </w:r>
            <w:r w:rsidR="001844A7">
              <w:rPr>
                <w:rFonts w:cs="Arial"/>
              </w:rPr>
              <w:fldChar w:fldCharType="end"/>
            </w:r>
            <w:r>
              <w:rPr>
                <w:rFonts w:ascii="Arial" w:hAnsi="Arial" w:cs="Arial"/>
              </w:rPr>
              <w:t xml:space="preserve"> à §</w:t>
            </w:r>
            <w:r w:rsidR="001844A7">
              <w:rPr>
                <w:rFonts w:cs="Arial"/>
              </w:rPr>
              <w:fldChar w:fldCharType="begin"/>
            </w:r>
            <w:r>
              <w:rPr>
                <w:rFonts w:cs="Arial"/>
              </w:rPr>
              <w:instrText xml:space="preserve"> REF _Ref198382450 \n \h </w:instrText>
            </w:r>
            <w:r w:rsidR="001844A7">
              <w:rPr>
                <w:rFonts w:cs="Arial"/>
              </w:rPr>
            </w:r>
            <w:r w:rsidR="001844A7">
              <w:rPr>
                <w:rFonts w:cs="Arial"/>
              </w:rPr>
              <w:fldChar w:fldCharType="separate"/>
            </w:r>
            <w:r>
              <w:rPr>
                <w:rFonts w:cs="Arial"/>
              </w:rPr>
              <w:t>5</w:t>
            </w:r>
            <w:r w:rsidR="001844A7">
              <w:rPr>
                <w:rFonts w:cs="Arial"/>
              </w:rPr>
              <w:fldChar w:fldCharType="end"/>
            </w:r>
          </w:p>
        </w:tc>
      </w:tr>
      <w:tr w:rsidR="00C060E2">
        <w:trPr>
          <w:trHeight w:val="612"/>
        </w:trPr>
        <w:tc>
          <w:tcPr>
            <w:tcW w:w="993"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b/>
                <w:bCs/>
              </w:rPr>
            </w:pPr>
          </w:p>
        </w:tc>
        <w:tc>
          <w:tcPr>
            <w:tcW w:w="2551"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lang w:val="en-GB"/>
              </w:rPr>
            </w:pPr>
          </w:p>
        </w:tc>
        <w:tc>
          <w:tcPr>
            <w:tcW w:w="1418"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lang w:val="en-GB"/>
              </w:rPr>
            </w:pPr>
          </w:p>
        </w:tc>
        <w:tc>
          <w:tcPr>
            <w:tcW w:w="2835" w:type="dxa"/>
            <w:vMerge w:val="restart"/>
            <w:tcBorders>
              <w:top w:val="single" w:sz="4" w:space="0" w:color="000000"/>
              <w:left w:val="single" w:sz="4" w:space="0" w:color="000000"/>
              <w:bottom w:val="single" w:sz="4" w:space="0" w:color="000000"/>
            </w:tcBorders>
            <w:vAlign w:val="center"/>
          </w:tcPr>
          <w:p w:rsidR="00C060E2" w:rsidRDefault="00C060E2">
            <w:pPr>
              <w:snapToGrid w:val="0"/>
              <w:jc w:val="center"/>
              <w:rPr>
                <w:rFonts w:ascii="Arial" w:hAnsi="Arial" w:cs="Arial"/>
              </w:rPr>
            </w:pPr>
          </w:p>
        </w:tc>
        <w:tc>
          <w:tcPr>
            <w:tcW w:w="1853" w:type="dxa"/>
            <w:vMerge w:val="restart"/>
            <w:tcBorders>
              <w:top w:val="single" w:sz="4" w:space="0" w:color="000000"/>
              <w:left w:val="single" w:sz="4" w:space="0" w:color="000000"/>
              <w:bottom w:val="single" w:sz="4" w:space="0" w:color="000000"/>
              <w:right w:val="single" w:sz="4" w:space="0" w:color="000000"/>
            </w:tcBorders>
            <w:vAlign w:val="center"/>
          </w:tcPr>
          <w:p w:rsidR="00C060E2" w:rsidRDefault="00C060E2">
            <w:pPr>
              <w:snapToGrid w:val="0"/>
              <w:jc w:val="center"/>
            </w:pPr>
          </w:p>
        </w:tc>
      </w:tr>
    </w:tbl>
    <w:p w:rsidR="00C060E2" w:rsidRDefault="00C060E2"/>
    <w:p w:rsidR="00C060E2" w:rsidRDefault="00C060E2"/>
    <w:p w:rsidR="00C060E2" w:rsidRDefault="00C060E2"/>
    <w:p w:rsidR="00C060E2" w:rsidRDefault="00C060E2">
      <w:pPr>
        <w:pStyle w:val="TableauTitretableau"/>
        <w:pBdr>
          <w:bottom w:val="single" w:sz="4" w:space="1" w:color="000000"/>
        </w:pBdr>
        <w:rPr>
          <w:rFonts w:ascii="Tahoma" w:hAnsi="Tahoma" w:cs="Tahoma"/>
          <w:sz w:val="28"/>
          <w:szCs w:val="26"/>
        </w:rPr>
      </w:pPr>
      <w:r>
        <w:rPr>
          <w:rFonts w:ascii="Tahoma" w:hAnsi="Tahoma" w:cs="Tahoma"/>
          <w:sz w:val="28"/>
          <w:szCs w:val="26"/>
        </w:rPr>
        <w:t>Documents associés</w:t>
      </w:r>
    </w:p>
    <w:p w:rsidR="00C060E2" w:rsidRDefault="00C060E2">
      <w:pPr>
        <w:pStyle w:val="TableauTitretableau"/>
      </w:pPr>
    </w:p>
    <w:tbl>
      <w:tblPr>
        <w:tblW w:w="0" w:type="auto"/>
        <w:tblInd w:w="70" w:type="dxa"/>
        <w:tblLayout w:type="fixed"/>
        <w:tblCellMar>
          <w:left w:w="70" w:type="dxa"/>
          <w:right w:w="70" w:type="dxa"/>
        </w:tblCellMar>
        <w:tblLook w:val="0000"/>
      </w:tblPr>
      <w:tblGrid>
        <w:gridCol w:w="4962"/>
        <w:gridCol w:w="4687"/>
      </w:tblGrid>
      <w:tr w:rsidR="00C060E2">
        <w:trPr>
          <w:trHeight w:val="252"/>
        </w:trPr>
        <w:tc>
          <w:tcPr>
            <w:tcW w:w="4962" w:type="dxa"/>
            <w:vMerge w:val="restart"/>
            <w:tcBorders>
              <w:top w:val="single" w:sz="4" w:space="0" w:color="000000"/>
              <w:left w:val="single" w:sz="4" w:space="0" w:color="000000"/>
              <w:bottom w:val="single" w:sz="4" w:space="0" w:color="000000"/>
            </w:tcBorders>
            <w:shd w:val="clear" w:color="auto" w:fill="D8D8D8"/>
          </w:tcPr>
          <w:p w:rsidR="00C060E2" w:rsidRDefault="00C060E2">
            <w:pPr>
              <w:pStyle w:val="TableauTitrecolonne"/>
              <w:snapToGrid w:val="0"/>
            </w:pPr>
            <w:r>
              <w:t>Titre</w:t>
            </w:r>
          </w:p>
        </w:tc>
        <w:tc>
          <w:tcPr>
            <w:tcW w:w="4687" w:type="dxa"/>
            <w:vMerge w:val="restart"/>
            <w:tcBorders>
              <w:top w:val="single" w:sz="4" w:space="0" w:color="000000"/>
              <w:left w:val="single" w:sz="4" w:space="0" w:color="000000"/>
              <w:bottom w:val="single" w:sz="4" w:space="0" w:color="000000"/>
              <w:right w:val="single" w:sz="4" w:space="0" w:color="000000"/>
            </w:tcBorders>
            <w:shd w:val="clear" w:color="auto" w:fill="D8D8D8"/>
          </w:tcPr>
          <w:p w:rsidR="00C060E2" w:rsidRDefault="00C060E2">
            <w:pPr>
              <w:pStyle w:val="TableauTitrecolonne"/>
              <w:snapToGrid w:val="0"/>
            </w:pPr>
            <w:r>
              <w:t>Référence du fichier</w:t>
            </w:r>
          </w:p>
        </w:tc>
      </w:tr>
      <w:tr w:rsidR="00C060E2">
        <w:trPr>
          <w:trHeight w:val="765"/>
        </w:trPr>
        <w:tc>
          <w:tcPr>
            <w:tcW w:w="4962" w:type="dxa"/>
            <w:vMerge w:val="restart"/>
            <w:tcBorders>
              <w:top w:val="single" w:sz="4" w:space="0" w:color="000000"/>
              <w:left w:val="single" w:sz="4" w:space="0" w:color="000000"/>
              <w:bottom w:val="single" w:sz="4" w:space="0" w:color="000000"/>
            </w:tcBorders>
          </w:tcPr>
          <w:p w:rsidR="00C060E2" w:rsidRDefault="00C060E2" w:rsidP="007E05C3">
            <w:pPr>
              <w:jc w:val="both"/>
              <w:rPr>
                <w:rFonts w:ascii="Arial" w:hAnsi="Arial" w:cs="Arial"/>
              </w:rPr>
            </w:pPr>
            <w:r>
              <w:rPr>
                <w:rFonts w:ascii="Arial" w:hAnsi="Arial" w:cs="Arial"/>
              </w:rPr>
              <w:t xml:space="preserve"> </w:t>
            </w:r>
          </w:p>
        </w:tc>
        <w:tc>
          <w:tcPr>
            <w:tcW w:w="4687" w:type="dxa"/>
            <w:vMerge w:val="restart"/>
            <w:tcBorders>
              <w:top w:val="single" w:sz="4" w:space="0" w:color="000000"/>
              <w:left w:val="single" w:sz="4" w:space="0" w:color="000000"/>
              <w:bottom w:val="single" w:sz="4" w:space="0" w:color="000000"/>
              <w:right w:val="single" w:sz="4" w:space="0" w:color="000000"/>
            </w:tcBorders>
          </w:tcPr>
          <w:p w:rsidR="00C060E2" w:rsidRDefault="00C060E2">
            <w:pPr>
              <w:snapToGrid w:val="0"/>
              <w:jc w:val="center"/>
              <w:rPr>
                <w:rFonts w:ascii="Arial" w:hAnsi="Arial" w:cs="Arial"/>
                <w:u w:val="single"/>
              </w:rPr>
            </w:pPr>
          </w:p>
          <w:p w:rsidR="00C060E2" w:rsidRDefault="00C060E2">
            <w:pPr>
              <w:jc w:val="center"/>
              <w:rPr>
                <w:rFonts w:ascii="Arial" w:hAnsi="Arial" w:cs="Arial"/>
                <w:b/>
                <w:bCs/>
                <w:sz w:val="22"/>
                <w:szCs w:val="22"/>
              </w:rPr>
            </w:pPr>
          </w:p>
        </w:tc>
      </w:tr>
    </w:tbl>
    <w:p w:rsidR="00C060E2" w:rsidRDefault="00C060E2"/>
    <w:p w:rsidR="00C060E2" w:rsidRDefault="00C060E2">
      <w:pPr>
        <w:pStyle w:val="En-ttedetabledesmatires"/>
        <w:pageBreakBefore/>
        <w:jc w:val="center"/>
        <w:rPr>
          <w:b/>
          <w:bCs w:val="0"/>
          <w:i w:val="0"/>
          <w:iCs/>
          <w:u w:val="none"/>
        </w:rPr>
        <w:sectPr w:rsidR="00C060E2" w:rsidSect="00E512B1">
          <w:headerReference w:type="even" r:id="rId8"/>
          <w:headerReference w:type="default" r:id="rId9"/>
          <w:footerReference w:type="even" r:id="rId10"/>
          <w:footerReference w:type="default" r:id="rId11"/>
          <w:headerReference w:type="first" r:id="rId12"/>
          <w:footerReference w:type="first" r:id="rId13"/>
          <w:footnotePr>
            <w:pos w:val="beneathText"/>
          </w:footnotePr>
          <w:pgSz w:w="13345" w:h="16837"/>
          <w:pgMar w:top="1247" w:right="566" w:bottom="1134" w:left="1418" w:header="720" w:footer="720" w:gutter="0"/>
          <w:cols w:space="720"/>
          <w:docGrid w:linePitch="360"/>
        </w:sectPr>
      </w:pPr>
      <w:r>
        <w:rPr>
          <w:b/>
          <w:bCs w:val="0"/>
          <w:i w:val="0"/>
          <w:iCs/>
          <w:u w:val="none"/>
        </w:rPr>
        <w:lastRenderedPageBreak/>
        <w:t>Table des matières</w:t>
      </w:r>
    </w:p>
    <w:p w:rsidR="007E05C3" w:rsidRDefault="001844A7" w:rsidP="007E05C3">
      <w:pPr>
        <w:pStyle w:val="TM5"/>
        <w:tabs>
          <w:tab w:val="right" w:leader="dot" w:pos="11351"/>
        </w:tabs>
        <w:ind w:left="0"/>
        <w:rPr>
          <w:rFonts w:asciiTheme="minorHAnsi" w:eastAsiaTheme="minorEastAsia" w:hAnsiTheme="minorHAnsi" w:cstheme="minorBidi"/>
          <w:noProof/>
          <w:sz w:val="22"/>
          <w:szCs w:val="22"/>
          <w:lang w:eastAsia="fr-FR"/>
        </w:rPr>
      </w:pPr>
      <w:r>
        <w:lastRenderedPageBreak/>
        <w:fldChar w:fldCharType="begin"/>
      </w:r>
      <w:r w:rsidR="00C060E2">
        <w:instrText xml:space="preserve"> TOC \o "1-9" \t "Titre 9;9;Titre 8;8;Titre 7;7;Titre 6;6;Titre 5;5;Titre 4;4;Titre 3;3;Titre 2;2;Titre 1;1" \h</w:instrText>
      </w:r>
      <w:r>
        <w:fldChar w:fldCharType="separate"/>
      </w:r>
    </w:p>
    <w:p w:rsidR="007E05C3" w:rsidRDefault="001844A7">
      <w:pPr>
        <w:pStyle w:val="TM1"/>
        <w:rPr>
          <w:rFonts w:asciiTheme="minorHAnsi" w:eastAsiaTheme="minorEastAsia" w:hAnsiTheme="minorHAnsi" w:cstheme="minorBidi"/>
          <w:b w:val="0"/>
          <w:bCs w:val="0"/>
          <w:caps w:val="0"/>
          <w:noProof/>
          <w:sz w:val="22"/>
          <w:szCs w:val="22"/>
          <w:lang w:eastAsia="fr-FR"/>
        </w:rPr>
      </w:pPr>
      <w:hyperlink w:anchor="_Toc231655780" w:history="1">
        <w:r w:rsidR="007E05C3" w:rsidRPr="00141B18">
          <w:rPr>
            <w:rStyle w:val="Lienhypertexte"/>
            <w:noProof/>
          </w:rPr>
          <w:t>1.</w:t>
        </w:r>
        <w:r w:rsidR="007E05C3">
          <w:rPr>
            <w:rFonts w:asciiTheme="minorHAnsi" w:eastAsiaTheme="minorEastAsia" w:hAnsiTheme="minorHAnsi" w:cstheme="minorBidi"/>
            <w:b w:val="0"/>
            <w:bCs w:val="0"/>
            <w:caps w:val="0"/>
            <w:noProof/>
            <w:sz w:val="22"/>
            <w:szCs w:val="22"/>
            <w:lang w:eastAsia="fr-FR"/>
          </w:rPr>
          <w:tab/>
        </w:r>
        <w:r w:rsidR="007E05C3" w:rsidRPr="00141B18">
          <w:rPr>
            <w:rStyle w:val="Lienhypertexte"/>
            <w:noProof/>
          </w:rPr>
          <w:t>Spécifications de l’unité de programme</w:t>
        </w:r>
        <w:r w:rsidR="007E05C3">
          <w:rPr>
            <w:noProof/>
          </w:rPr>
          <w:tab/>
        </w:r>
        <w:r>
          <w:rPr>
            <w:noProof/>
          </w:rPr>
          <w:fldChar w:fldCharType="begin"/>
        </w:r>
        <w:r w:rsidR="007E05C3">
          <w:rPr>
            <w:noProof/>
          </w:rPr>
          <w:instrText xml:space="preserve"> PAGEREF _Toc231655780 \h </w:instrText>
        </w:r>
        <w:r>
          <w:rPr>
            <w:noProof/>
          </w:rPr>
        </w:r>
        <w:r>
          <w:rPr>
            <w:noProof/>
          </w:rPr>
          <w:fldChar w:fldCharType="separate"/>
        </w:r>
        <w:r w:rsidR="007E05C3">
          <w:rPr>
            <w:noProof/>
          </w:rPr>
          <w:t>4</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81" w:history="1">
        <w:r w:rsidR="007E05C3" w:rsidRPr="00141B18">
          <w:rPr>
            <w:rStyle w:val="Lienhypertexte"/>
            <w:noProof/>
          </w:rPr>
          <w:t>1.1</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Contexte</w:t>
        </w:r>
        <w:r w:rsidR="007E05C3">
          <w:rPr>
            <w:noProof/>
          </w:rPr>
          <w:tab/>
        </w:r>
        <w:r>
          <w:rPr>
            <w:noProof/>
          </w:rPr>
          <w:fldChar w:fldCharType="begin"/>
        </w:r>
        <w:r w:rsidR="007E05C3">
          <w:rPr>
            <w:noProof/>
          </w:rPr>
          <w:instrText xml:space="preserve"> PAGEREF _Toc231655781 \h </w:instrText>
        </w:r>
        <w:r>
          <w:rPr>
            <w:noProof/>
          </w:rPr>
        </w:r>
        <w:r>
          <w:rPr>
            <w:noProof/>
          </w:rPr>
          <w:fldChar w:fldCharType="separate"/>
        </w:r>
        <w:r w:rsidR="007E05C3">
          <w:rPr>
            <w:noProof/>
          </w:rPr>
          <w:t>4</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82" w:history="1">
        <w:r w:rsidR="007E05C3" w:rsidRPr="00141B18">
          <w:rPr>
            <w:rStyle w:val="Lienhypertexte"/>
            <w:noProof/>
          </w:rPr>
          <w:t>1.2</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Spécifications fonctionnelles de l’unité logicielle</w:t>
        </w:r>
        <w:r w:rsidR="007E05C3">
          <w:rPr>
            <w:noProof/>
          </w:rPr>
          <w:tab/>
        </w:r>
        <w:r>
          <w:rPr>
            <w:noProof/>
          </w:rPr>
          <w:fldChar w:fldCharType="begin"/>
        </w:r>
        <w:r w:rsidR="007E05C3">
          <w:rPr>
            <w:noProof/>
          </w:rPr>
          <w:instrText xml:space="preserve"> PAGEREF _Toc231655782 \h </w:instrText>
        </w:r>
        <w:r>
          <w:rPr>
            <w:noProof/>
          </w:rPr>
        </w:r>
        <w:r>
          <w:rPr>
            <w:noProof/>
          </w:rPr>
          <w:fldChar w:fldCharType="separate"/>
        </w:r>
        <w:r w:rsidR="007E05C3">
          <w:rPr>
            <w:noProof/>
          </w:rPr>
          <w:t>4</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783" w:history="1">
        <w:r w:rsidR="007E05C3" w:rsidRPr="00141B18">
          <w:rPr>
            <w:rStyle w:val="Lienhypertexte"/>
            <w:noProof/>
          </w:rPr>
          <w:t>1.2.1</w:t>
        </w:r>
        <w:r w:rsidR="007E05C3">
          <w:rPr>
            <w:rFonts w:asciiTheme="minorHAnsi" w:eastAsiaTheme="minorEastAsia" w:hAnsiTheme="minorHAnsi" w:cstheme="minorBidi"/>
            <w:noProof/>
            <w:sz w:val="22"/>
            <w:szCs w:val="22"/>
            <w:lang w:eastAsia="fr-FR"/>
          </w:rPr>
          <w:tab/>
        </w:r>
        <w:r w:rsidR="007E05C3" w:rsidRPr="00141B18">
          <w:rPr>
            <w:rStyle w:val="Lienhypertexte"/>
            <w:noProof/>
          </w:rPr>
          <w:t>Exigences fonctionnelles</w:t>
        </w:r>
        <w:r w:rsidR="007E05C3">
          <w:rPr>
            <w:noProof/>
          </w:rPr>
          <w:tab/>
        </w:r>
        <w:r>
          <w:rPr>
            <w:noProof/>
          </w:rPr>
          <w:fldChar w:fldCharType="begin"/>
        </w:r>
        <w:r w:rsidR="007E05C3">
          <w:rPr>
            <w:noProof/>
          </w:rPr>
          <w:instrText xml:space="preserve"> PAGEREF _Toc231655783 \h </w:instrText>
        </w:r>
        <w:r>
          <w:rPr>
            <w:noProof/>
          </w:rPr>
        </w:r>
        <w:r>
          <w:rPr>
            <w:noProof/>
          </w:rPr>
          <w:fldChar w:fldCharType="separate"/>
        </w:r>
        <w:r w:rsidR="007E05C3">
          <w:rPr>
            <w:noProof/>
          </w:rPr>
          <w:t>4</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784" w:history="1">
        <w:r w:rsidR="007E05C3" w:rsidRPr="00141B18">
          <w:rPr>
            <w:rStyle w:val="Lienhypertexte"/>
            <w:noProof/>
          </w:rPr>
          <w:t>1.2.2</w:t>
        </w:r>
        <w:r w:rsidR="007E05C3">
          <w:rPr>
            <w:rFonts w:asciiTheme="minorHAnsi" w:eastAsiaTheme="minorEastAsia" w:hAnsiTheme="minorHAnsi" w:cstheme="minorBidi"/>
            <w:noProof/>
            <w:sz w:val="22"/>
            <w:szCs w:val="22"/>
            <w:lang w:eastAsia="fr-FR"/>
          </w:rPr>
          <w:tab/>
        </w:r>
        <w:r w:rsidR="007E05C3" w:rsidRPr="00141B18">
          <w:rPr>
            <w:rStyle w:val="Lienhypertexte"/>
            <w:noProof/>
          </w:rPr>
          <w:t>Performances et exigences qualité</w:t>
        </w:r>
        <w:r w:rsidR="007E05C3">
          <w:rPr>
            <w:noProof/>
          </w:rPr>
          <w:tab/>
        </w:r>
        <w:r>
          <w:rPr>
            <w:noProof/>
          </w:rPr>
          <w:fldChar w:fldCharType="begin"/>
        </w:r>
        <w:r w:rsidR="007E05C3">
          <w:rPr>
            <w:noProof/>
          </w:rPr>
          <w:instrText xml:space="preserve"> PAGEREF _Toc231655784 \h </w:instrText>
        </w:r>
        <w:r>
          <w:rPr>
            <w:noProof/>
          </w:rPr>
        </w:r>
        <w:r>
          <w:rPr>
            <w:noProof/>
          </w:rPr>
          <w:fldChar w:fldCharType="separate"/>
        </w:r>
        <w:r w:rsidR="007E05C3">
          <w:rPr>
            <w:noProof/>
          </w:rPr>
          <w:t>4</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85" w:history="1">
        <w:r w:rsidR="007E05C3" w:rsidRPr="00141B18">
          <w:rPr>
            <w:rStyle w:val="Lienhypertexte"/>
            <w:noProof/>
          </w:rPr>
          <w:t>1.3</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Spécifications d’interface de l’unité logicielle</w:t>
        </w:r>
        <w:r w:rsidR="007E05C3">
          <w:rPr>
            <w:noProof/>
          </w:rPr>
          <w:tab/>
        </w:r>
        <w:r>
          <w:rPr>
            <w:noProof/>
          </w:rPr>
          <w:fldChar w:fldCharType="begin"/>
        </w:r>
        <w:r w:rsidR="007E05C3">
          <w:rPr>
            <w:noProof/>
          </w:rPr>
          <w:instrText xml:space="preserve"> PAGEREF _Toc231655785 \h </w:instrText>
        </w:r>
        <w:r>
          <w:rPr>
            <w:noProof/>
          </w:rPr>
        </w:r>
        <w:r>
          <w:rPr>
            <w:noProof/>
          </w:rPr>
          <w:fldChar w:fldCharType="separate"/>
        </w:r>
        <w:r w:rsidR="007E05C3">
          <w:rPr>
            <w:noProof/>
          </w:rPr>
          <w:t>5</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786" w:history="1">
        <w:r w:rsidR="007E05C3" w:rsidRPr="00141B18">
          <w:rPr>
            <w:rStyle w:val="Lienhypertexte"/>
            <w:noProof/>
          </w:rPr>
          <w:t>1.3.1</w:t>
        </w:r>
        <w:r w:rsidR="007E05C3">
          <w:rPr>
            <w:rFonts w:asciiTheme="minorHAnsi" w:eastAsiaTheme="minorEastAsia" w:hAnsiTheme="minorHAnsi" w:cstheme="minorBidi"/>
            <w:noProof/>
            <w:sz w:val="22"/>
            <w:szCs w:val="22"/>
            <w:lang w:eastAsia="fr-FR"/>
          </w:rPr>
          <w:tab/>
        </w:r>
        <w:r w:rsidR="007E05C3" w:rsidRPr="00141B18">
          <w:rPr>
            <w:rStyle w:val="Lienhypertexte"/>
            <w:noProof/>
          </w:rPr>
          <w:t>Description détaillée des interfaces</w:t>
        </w:r>
        <w:r w:rsidR="007E05C3">
          <w:rPr>
            <w:noProof/>
          </w:rPr>
          <w:tab/>
        </w:r>
        <w:r>
          <w:rPr>
            <w:noProof/>
          </w:rPr>
          <w:fldChar w:fldCharType="begin"/>
        </w:r>
        <w:r w:rsidR="007E05C3">
          <w:rPr>
            <w:noProof/>
          </w:rPr>
          <w:instrText xml:space="preserve"> PAGEREF _Toc231655786 \h </w:instrText>
        </w:r>
        <w:r>
          <w:rPr>
            <w:noProof/>
          </w:rPr>
        </w:r>
        <w:r>
          <w:rPr>
            <w:noProof/>
          </w:rPr>
          <w:fldChar w:fldCharType="separate"/>
        </w:r>
        <w:r w:rsidR="007E05C3">
          <w:rPr>
            <w:noProof/>
          </w:rPr>
          <w:t>5</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787" w:history="1">
        <w:r w:rsidR="007E05C3" w:rsidRPr="00141B18">
          <w:rPr>
            <w:rStyle w:val="Lienhypertexte"/>
            <w:noProof/>
          </w:rPr>
          <w:t>1.3.2</w:t>
        </w:r>
        <w:r w:rsidR="007E05C3">
          <w:rPr>
            <w:rFonts w:asciiTheme="minorHAnsi" w:eastAsiaTheme="minorEastAsia" w:hAnsiTheme="minorHAnsi" w:cstheme="minorBidi"/>
            <w:noProof/>
            <w:sz w:val="22"/>
            <w:szCs w:val="22"/>
            <w:lang w:eastAsia="fr-FR"/>
          </w:rPr>
          <w:tab/>
        </w:r>
        <w:r w:rsidR="007E05C3" w:rsidRPr="00141B18">
          <w:rPr>
            <w:rStyle w:val="Lienhypertexte"/>
            <w:noProof/>
          </w:rPr>
          <w:t>Schéma de la solution retenue</w:t>
        </w:r>
        <w:r w:rsidR="007E05C3">
          <w:rPr>
            <w:noProof/>
          </w:rPr>
          <w:tab/>
        </w:r>
        <w:r>
          <w:rPr>
            <w:noProof/>
          </w:rPr>
          <w:fldChar w:fldCharType="begin"/>
        </w:r>
        <w:r w:rsidR="007E05C3">
          <w:rPr>
            <w:noProof/>
          </w:rPr>
          <w:instrText xml:space="preserve"> PAGEREF _Toc231655787 \h </w:instrText>
        </w:r>
        <w:r>
          <w:rPr>
            <w:noProof/>
          </w:rPr>
        </w:r>
        <w:r>
          <w:rPr>
            <w:noProof/>
          </w:rPr>
          <w:fldChar w:fldCharType="separate"/>
        </w:r>
        <w:r w:rsidR="007E05C3">
          <w:rPr>
            <w:noProof/>
          </w:rPr>
          <w:t>5</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88" w:history="1">
        <w:r w:rsidR="007E05C3" w:rsidRPr="00141B18">
          <w:rPr>
            <w:rStyle w:val="Lienhypertexte"/>
            <w:noProof/>
          </w:rPr>
          <w:t>1.4</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Contraintes de réalisation</w:t>
        </w:r>
        <w:r w:rsidR="007E05C3">
          <w:rPr>
            <w:noProof/>
          </w:rPr>
          <w:tab/>
        </w:r>
        <w:r>
          <w:rPr>
            <w:noProof/>
          </w:rPr>
          <w:fldChar w:fldCharType="begin"/>
        </w:r>
        <w:r w:rsidR="007E05C3">
          <w:rPr>
            <w:noProof/>
          </w:rPr>
          <w:instrText xml:space="preserve"> PAGEREF _Toc231655788 \h </w:instrText>
        </w:r>
        <w:r>
          <w:rPr>
            <w:noProof/>
          </w:rPr>
        </w:r>
        <w:r>
          <w:rPr>
            <w:noProof/>
          </w:rPr>
          <w:fldChar w:fldCharType="separate"/>
        </w:r>
        <w:r w:rsidR="007E05C3">
          <w:rPr>
            <w:noProof/>
          </w:rPr>
          <w:t>5</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789" w:history="1">
        <w:r w:rsidR="007E05C3" w:rsidRPr="00141B18">
          <w:rPr>
            <w:rStyle w:val="Lienhypertexte"/>
            <w:noProof/>
          </w:rPr>
          <w:t>1.4.1</w:t>
        </w:r>
        <w:r w:rsidR="007E05C3">
          <w:rPr>
            <w:rFonts w:asciiTheme="minorHAnsi" w:eastAsiaTheme="minorEastAsia" w:hAnsiTheme="minorHAnsi" w:cstheme="minorBidi"/>
            <w:noProof/>
            <w:sz w:val="22"/>
            <w:szCs w:val="22"/>
            <w:lang w:eastAsia="fr-FR"/>
          </w:rPr>
          <w:tab/>
        </w:r>
        <w:r w:rsidR="007E05C3" w:rsidRPr="00141B18">
          <w:rPr>
            <w:rStyle w:val="Lienhypertexte"/>
            <w:noProof/>
          </w:rPr>
          <w:t>Conditions d’activation</w:t>
        </w:r>
        <w:r w:rsidR="007E05C3">
          <w:rPr>
            <w:noProof/>
          </w:rPr>
          <w:tab/>
        </w:r>
        <w:r>
          <w:rPr>
            <w:noProof/>
          </w:rPr>
          <w:fldChar w:fldCharType="begin"/>
        </w:r>
        <w:r w:rsidR="007E05C3">
          <w:rPr>
            <w:noProof/>
          </w:rPr>
          <w:instrText xml:space="preserve"> PAGEREF _Toc231655789 \h </w:instrText>
        </w:r>
        <w:r>
          <w:rPr>
            <w:noProof/>
          </w:rPr>
        </w:r>
        <w:r>
          <w:rPr>
            <w:noProof/>
          </w:rPr>
          <w:fldChar w:fldCharType="separate"/>
        </w:r>
        <w:r w:rsidR="007E05C3">
          <w:rPr>
            <w:noProof/>
          </w:rPr>
          <w:t>5</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790" w:history="1">
        <w:r w:rsidR="007E05C3" w:rsidRPr="00141B18">
          <w:rPr>
            <w:rStyle w:val="Lienhypertexte"/>
            <w:noProof/>
          </w:rPr>
          <w:t>1.4.2</w:t>
        </w:r>
        <w:r w:rsidR="007E05C3">
          <w:rPr>
            <w:rFonts w:asciiTheme="minorHAnsi" w:eastAsiaTheme="minorEastAsia" w:hAnsiTheme="minorHAnsi" w:cstheme="minorBidi"/>
            <w:noProof/>
            <w:sz w:val="22"/>
            <w:szCs w:val="22"/>
            <w:lang w:eastAsia="fr-FR"/>
          </w:rPr>
          <w:tab/>
        </w:r>
        <w:r w:rsidR="007E05C3" w:rsidRPr="00141B18">
          <w:rPr>
            <w:rStyle w:val="Lienhypertexte"/>
            <w:noProof/>
          </w:rPr>
          <w:t>Conditions d’exception et d’arrêt</w:t>
        </w:r>
        <w:r w:rsidR="007E05C3">
          <w:rPr>
            <w:noProof/>
          </w:rPr>
          <w:tab/>
        </w:r>
        <w:r>
          <w:rPr>
            <w:noProof/>
          </w:rPr>
          <w:fldChar w:fldCharType="begin"/>
        </w:r>
        <w:r w:rsidR="007E05C3">
          <w:rPr>
            <w:noProof/>
          </w:rPr>
          <w:instrText xml:space="preserve"> PAGEREF _Toc231655790 \h </w:instrText>
        </w:r>
        <w:r>
          <w:rPr>
            <w:noProof/>
          </w:rPr>
        </w:r>
        <w:r>
          <w:rPr>
            <w:noProof/>
          </w:rPr>
          <w:fldChar w:fldCharType="separate"/>
        </w:r>
        <w:r w:rsidR="007E05C3">
          <w:rPr>
            <w:noProof/>
          </w:rPr>
          <w:t>5</w:t>
        </w:r>
        <w:r>
          <w:rPr>
            <w:noProof/>
          </w:rPr>
          <w:fldChar w:fldCharType="end"/>
        </w:r>
      </w:hyperlink>
    </w:p>
    <w:p w:rsidR="007E05C3" w:rsidRDefault="001844A7">
      <w:pPr>
        <w:pStyle w:val="TM1"/>
        <w:rPr>
          <w:rFonts w:asciiTheme="minorHAnsi" w:eastAsiaTheme="minorEastAsia" w:hAnsiTheme="minorHAnsi" w:cstheme="minorBidi"/>
          <w:b w:val="0"/>
          <w:bCs w:val="0"/>
          <w:caps w:val="0"/>
          <w:noProof/>
          <w:sz w:val="22"/>
          <w:szCs w:val="22"/>
          <w:lang w:eastAsia="fr-FR"/>
        </w:rPr>
      </w:pPr>
      <w:hyperlink w:anchor="_Toc231655791" w:history="1">
        <w:r w:rsidR="007E05C3" w:rsidRPr="00141B18">
          <w:rPr>
            <w:rStyle w:val="Lienhypertexte"/>
            <w:noProof/>
          </w:rPr>
          <w:t>2.</w:t>
        </w:r>
        <w:r w:rsidR="007E05C3">
          <w:rPr>
            <w:rFonts w:asciiTheme="minorHAnsi" w:eastAsiaTheme="minorEastAsia" w:hAnsiTheme="minorHAnsi" w:cstheme="minorBidi"/>
            <w:b w:val="0"/>
            <w:bCs w:val="0"/>
            <w:caps w:val="0"/>
            <w:noProof/>
            <w:sz w:val="22"/>
            <w:szCs w:val="22"/>
            <w:lang w:eastAsia="fr-FR"/>
          </w:rPr>
          <w:tab/>
        </w:r>
        <w:r w:rsidR="007E05C3" w:rsidRPr="00141B18">
          <w:rPr>
            <w:rStyle w:val="Lienhypertexte"/>
            <w:noProof/>
          </w:rPr>
          <w:t>Plan de validation de l’unité logicielle</w:t>
        </w:r>
        <w:r w:rsidR="007E05C3">
          <w:rPr>
            <w:noProof/>
          </w:rPr>
          <w:tab/>
        </w:r>
        <w:r>
          <w:rPr>
            <w:noProof/>
          </w:rPr>
          <w:fldChar w:fldCharType="begin"/>
        </w:r>
        <w:r w:rsidR="007E05C3">
          <w:rPr>
            <w:noProof/>
          </w:rPr>
          <w:instrText xml:space="preserve"> PAGEREF _Toc231655791 \h </w:instrText>
        </w:r>
        <w:r>
          <w:rPr>
            <w:noProof/>
          </w:rPr>
        </w:r>
        <w:r>
          <w:rPr>
            <w:noProof/>
          </w:rPr>
          <w:fldChar w:fldCharType="separate"/>
        </w:r>
        <w:r w:rsidR="007E05C3">
          <w:rPr>
            <w:noProof/>
          </w:rPr>
          <w:t>6</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92" w:history="1">
        <w:r w:rsidR="007E05C3" w:rsidRPr="00141B18">
          <w:rPr>
            <w:rStyle w:val="Lienhypertexte"/>
            <w:noProof/>
          </w:rPr>
          <w:t>2.1</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Stratégie</w:t>
        </w:r>
        <w:r w:rsidR="007E05C3">
          <w:rPr>
            <w:noProof/>
          </w:rPr>
          <w:tab/>
        </w:r>
        <w:r>
          <w:rPr>
            <w:noProof/>
          </w:rPr>
          <w:fldChar w:fldCharType="begin"/>
        </w:r>
        <w:r w:rsidR="007E05C3">
          <w:rPr>
            <w:noProof/>
          </w:rPr>
          <w:instrText xml:space="preserve"> PAGEREF _Toc231655792 \h </w:instrText>
        </w:r>
        <w:r>
          <w:rPr>
            <w:noProof/>
          </w:rPr>
        </w:r>
        <w:r>
          <w:rPr>
            <w:noProof/>
          </w:rPr>
          <w:fldChar w:fldCharType="separate"/>
        </w:r>
        <w:r w:rsidR="007E05C3">
          <w:rPr>
            <w:noProof/>
          </w:rPr>
          <w:t>6</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93" w:history="1">
        <w:r w:rsidR="007E05C3" w:rsidRPr="00141B18">
          <w:rPr>
            <w:rStyle w:val="Lienhypertexte"/>
            <w:noProof/>
          </w:rPr>
          <w:t>2.2</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Exemple de scénario valide</w:t>
        </w:r>
        <w:r w:rsidR="007E05C3">
          <w:rPr>
            <w:noProof/>
          </w:rPr>
          <w:tab/>
        </w:r>
        <w:r>
          <w:rPr>
            <w:noProof/>
          </w:rPr>
          <w:fldChar w:fldCharType="begin"/>
        </w:r>
        <w:r w:rsidR="007E05C3">
          <w:rPr>
            <w:noProof/>
          </w:rPr>
          <w:instrText xml:space="preserve"> PAGEREF _Toc231655793 \h </w:instrText>
        </w:r>
        <w:r>
          <w:rPr>
            <w:noProof/>
          </w:rPr>
        </w:r>
        <w:r>
          <w:rPr>
            <w:noProof/>
          </w:rPr>
          <w:fldChar w:fldCharType="separate"/>
        </w:r>
        <w:r w:rsidR="007E05C3">
          <w:rPr>
            <w:noProof/>
          </w:rPr>
          <w:t>6</w:t>
        </w:r>
        <w:r>
          <w:rPr>
            <w:noProof/>
          </w:rPr>
          <w:fldChar w:fldCharType="end"/>
        </w:r>
      </w:hyperlink>
    </w:p>
    <w:p w:rsidR="007E05C3" w:rsidRDefault="001844A7">
      <w:pPr>
        <w:pStyle w:val="TM1"/>
        <w:rPr>
          <w:rFonts w:asciiTheme="minorHAnsi" w:eastAsiaTheme="minorEastAsia" w:hAnsiTheme="minorHAnsi" w:cstheme="minorBidi"/>
          <w:b w:val="0"/>
          <w:bCs w:val="0"/>
          <w:caps w:val="0"/>
          <w:noProof/>
          <w:sz w:val="22"/>
          <w:szCs w:val="22"/>
          <w:lang w:eastAsia="fr-FR"/>
        </w:rPr>
      </w:pPr>
      <w:hyperlink w:anchor="_Toc231655794" w:history="1">
        <w:r w:rsidR="007E05C3" w:rsidRPr="00141B18">
          <w:rPr>
            <w:rStyle w:val="Lienhypertexte"/>
            <w:noProof/>
          </w:rPr>
          <w:t>3.</w:t>
        </w:r>
        <w:r w:rsidR="007E05C3">
          <w:rPr>
            <w:rFonts w:asciiTheme="minorHAnsi" w:eastAsiaTheme="minorEastAsia" w:hAnsiTheme="minorHAnsi" w:cstheme="minorBidi"/>
            <w:b w:val="0"/>
            <w:bCs w:val="0"/>
            <w:caps w:val="0"/>
            <w:noProof/>
            <w:sz w:val="22"/>
            <w:szCs w:val="22"/>
            <w:lang w:eastAsia="fr-FR"/>
          </w:rPr>
          <w:tab/>
        </w:r>
        <w:r w:rsidR="007E05C3" w:rsidRPr="00141B18">
          <w:rPr>
            <w:rStyle w:val="Lienhypertexte"/>
            <w:noProof/>
          </w:rPr>
          <w:t>Fiche de test pour la validation de l’unité</w:t>
        </w:r>
        <w:r w:rsidR="007E05C3">
          <w:rPr>
            <w:noProof/>
          </w:rPr>
          <w:tab/>
        </w:r>
        <w:r>
          <w:rPr>
            <w:noProof/>
          </w:rPr>
          <w:fldChar w:fldCharType="begin"/>
        </w:r>
        <w:r w:rsidR="007E05C3">
          <w:rPr>
            <w:noProof/>
          </w:rPr>
          <w:instrText xml:space="preserve"> PAGEREF _Toc231655794 \h </w:instrText>
        </w:r>
        <w:r>
          <w:rPr>
            <w:noProof/>
          </w:rPr>
        </w:r>
        <w:r>
          <w:rPr>
            <w:noProof/>
          </w:rPr>
          <w:fldChar w:fldCharType="separate"/>
        </w:r>
        <w:r w:rsidR="007E05C3">
          <w:rPr>
            <w:noProof/>
          </w:rPr>
          <w:t>7</w:t>
        </w:r>
        <w:r>
          <w:rPr>
            <w:noProof/>
          </w:rPr>
          <w:fldChar w:fldCharType="end"/>
        </w:r>
      </w:hyperlink>
    </w:p>
    <w:p w:rsidR="007E05C3" w:rsidRDefault="001844A7">
      <w:pPr>
        <w:pStyle w:val="TM1"/>
        <w:rPr>
          <w:rFonts w:asciiTheme="minorHAnsi" w:eastAsiaTheme="minorEastAsia" w:hAnsiTheme="minorHAnsi" w:cstheme="minorBidi"/>
          <w:b w:val="0"/>
          <w:bCs w:val="0"/>
          <w:caps w:val="0"/>
          <w:noProof/>
          <w:sz w:val="22"/>
          <w:szCs w:val="22"/>
          <w:lang w:eastAsia="fr-FR"/>
        </w:rPr>
      </w:pPr>
      <w:hyperlink w:anchor="_Toc231655795" w:history="1">
        <w:r w:rsidR="007E05C3" w:rsidRPr="00141B18">
          <w:rPr>
            <w:rStyle w:val="Lienhypertexte"/>
            <w:noProof/>
          </w:rPr>
          <w:t>4.</w:t>
        </w:r>
        <w:r w:rsidR="007E05C3">
          <w:rPr>
            <w:rFonts w:asciiTheme="minorHAnsi" w:eastAsiaTheme="minorEastAsia" w:hAnsiTheme="minorHAnsi" w:cstheme="minorBidi"/>
            <w:b w:val="0"/>
            <w:bCs w:val="0"/>
            <w:caps w:val="0"/>
            <w:noProof/>
            <w:sz w:val="22"/>
            <w:szCs w:val="22"/>
            <w:lang w:eastAsia="fr-FR"/>
          </w:rPr>
          <w:tab/>
        </w:r>
        <w:r w:rsidR="007E05C3" w:rsidRPr="00141B18">
          <w:rPr>
            <w:rStyle w:val="Lienhypertexte"/>
            <w:noProof/>
          </w:rPr>
          <w:t>Bilan de validation</w:t>
        </w:r>
        <w:r w:rsidR="007E05C3">
          <w:rPr>
            <w:noProof/>
          </w:rPr>
          <w:tab/>
        </w:r>
        <w:r>
          <w:rPr>
            <w:noProof/>
          </w:rPr>
          <w:fldChar w:fldCharType="begin"/>
        </w:r>
        <w:r w:rsidR="007E05C3">
          <w:rPr>
            <w:noProof/>
          </w:rPr>
          <w:instrText xml:space="preserve"> PAGEREF _Toc231655795 \h </w:instrText>
        </w:r>
        <w:r>
          <w:rPr>
            <w:noProof/>
          </w:rPr>
        </w:r>
        <w:r>
          <w:rPr>
            <w:noProof/>
          </w:rPr>
          <w:fldChar w:fldCharType="separate"/>
        </w:r>
        <w:r w:rsidR="007E05C3">
          <w:rPr>
            <w:noProof/>
          </w:rPr>
          <w:t>8</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96" w:history="1">
        <w:r w:rsidR="007E05C3" w:rsidRPr="00141B18">
          <w:rPr>
            <w:rStyle w:val="Lienhypertexte"/>
            <w:noProof/>
          </w:rPr>
          <w:t>4.1</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Validation par le programmeur</w:t>
        </w:r>
        <w:r w:rsidR="007E05C3">
          <w:rPr>
            <w:noProof/>
          </w:rPr>
          <w:tab/>
        </w:r>
        <w:r>
          <w:rPr>
            <w:noProof/>
          </w:rPr>
          <w:fldChar w:fldCharType="begin"/>
        </w:r>
        <w:r w:rsidR="007E05C3">
          <w:rPr>
            <w:noProof/>
          </w:rPr>
          <w:instrText xml:space="preserve"> PAGEREF _Toc231655796 \h </w:instrText>
        </w:r>
        <w:r>
          <w:rPr>
            <w:noProof/>
          </w:rPr>
        </w:r>
        <w:r>
          <w:rPr>
            <w:noProof/>
          </w:rPr>
          <w:fldChar w:fldCharType="separate"/>
        </w:r>
        <w:r w:rsidR="007E05C3">
          <w:rPr>
            <w:noProof/>
          </w:rPr>
          <w:t>8</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97" w:history="1">
        <w:r w:rsidR="007E05C3" w:rsidRPr="00141B18">
          <w:rPr>
            <w:rStyle w:val="Lienhypertexte"/>
            <w:noProof/>
          </w:rPr>
          <w:t>4.2</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Validation par des testeurs indépendants</w:t>
        </w:r>
        <w:r w:rsidR="007E05C3">
          <w:rPr>
            <w:noProof/>
          </w:rPr>
          <w:tab/>
        </w:r>
        <w:r>
          <w:rPr>
            <w:noProof/>
          </w:rPr>
          <w:fldChar w:fldCharType="begin"/>
        </w:r>
        <w:r w:rsidR="007E05C3">
          <w:rPr>
            <w:noProof/>
          </w:rPr>
          <w:instrText xml:space="preserve"> PAGEREF _Toc231655797 \h </w:instrText>
        </w:r>
        <w:r>
          <w:rPr>
            <w:noProof/>
          </w:rPr>
        </w:r>
        <w:r>
          <w:rPr>
            <w:noProof/>
          </w:rPr>
          <w:fldChar w:fldCharType="separate"/>
        </w:r>
        <w:r w:rsidR="007E05C3">
          <w:rPr>
            <w:noProof/>
          </w:rPr>
          <w:t>8</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798" w:history="1">
        <w:r w:rsidR="007E05C3" w:rsidRPr="00141B18">
          <w:rPr>
            <w:rStyle w:val="Lienhypertexte"/>
            <w:noProof/>
          </w:rPr>
          <w:t>4.3</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Visa de validation</w:t>
        </w:r>
        <w:r w:rsidR="007E05C3">
          <w:rPr>
            <w:noProof/>
          </w:rPr>
          <w:tab/>
        </w:r>
        <w:r>
          <w:rPr>
            <w:noProof/>
          </w:rPr>
          <w:fldChar w:fldCharType="begin"/>
        </w:r>
        <w:r w:rsidR="007E05C3">
          <w:rPr>
            <w:noProof/>
          </w:rPr>
          <w:instrText xml:space="preserve"> PAGEREF _Toc231655798 \h </w:instrText>
        </w:r>
        <w:r>
          <w:rPr>
            <w:noProof/>
          </w:rPr>
        </w:r>
        <w:r>
          <w:rPr>
            <w:noProof/>
          </w:rPr>
          <w:fldChar w:fldCharType="separate"/>
        </w:r>
        <w:r w:rsidR="007E05C3">
          <w:rPr>
            <w:noProof/>
          </w:rPr>
          <w:t>8</w:t>
        </w:r>
        <w:r>
          <w:rPr>
            <w:noProof/>
          </w:rPr>
          <w:fldChar w:fldCharType="end"/>
        </w:r>
      </w:hyperlink>
    </w:p>
    <w:p w:rsidR="007E05C3" w:rsidRDefault="001844A7">
      <w:pPr>
        <w:pStyle w:val="TM1"/>
        <w:rPr>
          <w:rFonts w:asciiTheme="minorHAnsi" w:eastAsiaTheme="minorEastAsia" w:hAnsiTheme="minorHAnsi" w:cstheme="minorBidi"/>
          <w:b w:val="0"/>
          <w:bCs w:val="0"/>
          <w:caps w:val="0"/>
          <w:noProof/>
          <w:sz w:val="22"/>
          <w:szCs w:val="22"/>
          <w:lang w:eastAsia="fr-FR"/>
        </w:rPr>
      </w:pPr>
      <w:hyperlink w:anchor="_Toc231655799" w:history="1">
        <w:r w:rsidR="007E05C3" w:rsidRPr="00141B18">
          <w:rPr>
            <w:rStyle w:val="Lienhypertexte"/>
            <w:noProof/>
          </w:rPr>
          <w:t>5.</w:t>
        </w:r>
        <w:r w:rsidR="007E05C3">
          <w:rPr>
            <w:rFonts w:asciiTheme="minorHAnsi" w:eastAsiaTheme="minorEastAsia" w:hAnsiTheme="minorHAnsi" w:cstheme="minorBidi"/>
            <w:b w:val="0"/>
            <w:bCs w:val="0"/>
            <w:caps w:val="0"/>
            <w:noProof/>
            <w:sz w:val="22"/>
            <w:szCs w:val="22"/>
            <w:lang w:eastAsia="fr-FR"/>
          </w:rPr>
          <w:tab/>
        </w:r>
        <w:r w:rsidR="007E05C3" w:rsidRPr="00141B18">
          <w:rPr>
            <w:rStyle w:val="Lienhypertexte"/>
            <w:noProof/>
          </w:rPr>
          <w:t>Annexes :</w:t>
        </w:r>
        <w:r w:rsidR="007E05C3">
          <w:rPr>
            <w:noProof/>
          </w:rPr>
          <w:tab/>
        </w:r>
        <w:r>
          <w:rPr>
            <w:noProof/>
          </w:rPr>
          <w:fldChar w:fldCharType="begin"/>
        </w:r>
        <w:r w:rsidR="007E05C3">
          <w:rPr>
            <w:noProof/>
          </w:rPr>
          <w:instrText xml:space="preserve"> PAGEREF _Toc231655799 \h </w:instrText>
        </w:r>
        <w:r>
          <w:rPr>
            <w:noProof/>
          </w:rPr>
        </w:r>
        <w:r>
          <w:rPr>
            <w:noProof/>
          </w:rPr>
          <w:fldChar w:fldCharType="separate"/>
        </w:r>
        <w:r w:rsidR="007E05C3">
          <w:rPr>
            <w:noProof/>
          </w:rPr>
          <w:t>9</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800" w:history="1">
        <w:r w:rsidR="007E05C3" w:rsidRPr="00141B18">
          <w:rPr>
            <w:rStyle w:val="Lienhypertexte"/>
            <w:noProof/>
          </w:rPr>
          <w:t>5.1</w:t>
        </w:r>
        <w:r w:rsidR="007E05C3">
          <w:rPr>
            <w:rFonts w:asciiTheme="minorHAnsi" w:eastAsiaTheme="minorEastAsia" w:hAnsiTheme="minorHAnsi" w:cstheme="minorBidi"/>
            <w:b w:val="0"/>
            <w:bCs w:val="0"/>
            <w:noProof/>
            <w:sz w:val="22"/>
            <w:szCs w:val="22"/>
            <w:lang w:eastAsia="fr-FR"/>
          </w:rPr>
          <w:t xml:space="preserve"> </w:t>
        </w:r>
        <w:r w:rsidR="007E05C3" w:rsidRPr="00141B18">
          <w:rPr>
            <w:rStyle w:val="Lienhypertexte"/>
            <w:noProof/>
          </w:rPr>
          <w:t>Les sources du programme</w:t>
        </w:r>
        <w:r w:rsidR="007E05C3">
          <w:rPr>
            <w:noProof/>
          </w:rPr>
          <w:tab/>
        </w:r>
        <w:r>
          <w:rPr>
            <w:noProof/>
          </w:rPr>
          <w:fldChar w:fldCharType="begin"/>
        </w:r>
        <w:r w:rsidR="007E05C3">
          <w:rPr>
            <w:noProof/>
          </w:rPr>
          <w:instrText xml:space="preserve"> PAGEREF _Toc231655800 \h </w:instrText>
        </w:r>
        <w:r>
          <w:rPr>
            <w:noProof/>
          </w:rPr>
        </w:r>
        <w:r>
          <w:rPr>
            <w:noProof/>
          </w:rPr>
          <w:fldChar w:fldCharType="separate"/>
        </w:r>
        <w:r w:rsidR="007E05C3">
          <w:rPr>
            <w:noProof/>
          </w:rPr>
          <w:t>9</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801" w:history="1">
        <w:r w:rsidR="007E05C3" w:rsidRPr="00141B18">
          <w:rPr>
            <w:rStyle w:val="Lienhypertexte"/>
            <w:noProof/>
          </w:rPr>
          <w:t>5.1.1</w:t>
        </w:r>
        <w:r w:rsidR="007E05C3">
          <w:rPr>
            <w:rFonts w:asciiTheme="minorHAnsi" w:eastAsiaTheme="minorEastAsia" w:hAnsiTheme="minorHAnsi" w:cstheme="minorBidi"/>
            <w:noProof/>
            <w:sz w:val="22"/>
            <w:szCs w:val="22"/>
            <w:lang w:eastAsia="fr-FR"/>
          </w:rPr>
          <w:tab/>
        </w:r>
        <w:r w:rsidR="007E05C3" w:rsidRPr="00141B18">
          <w:rPr>
            <w:rStyle w:val="Lienhypertexte"/>
            <w:noProof/>
          </w:rPr>
          <w:t>Chemin de l’arborescence\UL.java</w:t>
        </w:r>
        <w:r w:rsidR="007E05C3">
          <w:rPr>
            <w:noProof/>
          </w:rPr>
          <w:tab/>
        </w:r>
        <w:r>
          <w:rPr>
            <w:noProof/>
          </w:rPr>
          <w:fldChar w:fldCharType="begin"/>
        </w:r>
        <w:r w:rsidR="007E05C3">
          <w:rPr>
            <w:noProof/>
          </w:rPr>
          <w:instrText xml:space="preserve"> PAGEREF _Toc231655801 \h </w:instrText>
        </w:r>
        <w:r>
          <w:rPr>
            <w:noProof/>
          </w:rPr>
        </w:r>
        <w:r>
          <w:rPr>
            <w:noProof/>
          </w:rPr>
          <w:fldChar w:fldCharType="separate"/>
        </w:r>
        <w:r w:rsidR="007E05C3">
          <w:rPr>
            <w:noProof/>
          </w:rPr>
          <w:t>9</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802" w:history="1">
        <w:r w:rsidR="007E05C3" w:rsidRPr="00141B18">
          <w:rPr>
            <w:rStyle w:val="Lienhypertexte"/>
            <w:noProof/>
          </w:rPr>
          <w:t>5.1.2</w:t>
        </w:r>
        <w:r w:rsidR="007E05C3">
          <w:rPr>
            <w:rFonts w:asciiTheme="minorHAnsi" w:eastAsiaTheme="minorEastAsia" w:hAnsiTheme="minorHAnsi" w:cstheme="minorBidi"/>
            <w:noProof/>
            <w:sz w:val="22"/>
            <w:szCs w:val="22"/>
            <w:lang w:eastAsia="fr-FR"/>
          </w:rPr>
          <w:tab/>
        </w:r>
        <w:r w:rsidR="007E05C3" w:rsidRPr="00141B18">
          <w:rPr>
            <w:rStyle w:val="Lienhypertexte"/>
            <w:noProof/>
          </w:rPr>
          <w:t>etc..</w:t>
        </w:r>
        <w:r w:rsidR="007E05C3">
          <w:rPr>
            <w:noProof/>
          </w:rPr>
          <w:tab/>
        </w:r>
        <w:r>
          <w:rPr>
            <w:noProof/>
          </w:rPr>
          <w:fldChar w:fldCharType="begin"/>
        </w:r>
        <w:r w:rsidR="007E05C3">
          <w:rPr>
            <w:noProof/>
          </w:rPr>
          <w:instrText xml:space="preserve"> PAGEREF _Toc231655802 \h </w:instrText>
        </w:r>
        <w:r>
          <w:rPr>
            <w:noProof/>
          </w:rPr>
        </w:r>
        <w:r>
          <w:rPr>
            <w:noProof/>
          </w:rPr>
          <w:fldChar w:fldCharType="separate"/>
        </w:r>
        <w:r w:rsidR="007E05C3">
          <w:rPr>
            <w:noProof/>
          </w:rPr>
          <w:t>9</w:t>
        </w:r>
        <w:r>
          <w:rPr>
            <w:noProof/>
          </w:rPr>
          <w:fldChar w:fldCharType="end"/>
        </w:r>
      </w:hyperlink>
    </w:p>
    <w:p w:rsidR="007E05C3" w:rsidRDefault="001844A7">
      <w:pPr>
        <w:pStyle w:val="TM2"/>
        <w:rPr>
          <w:rFonts w:asciiTheme="minorHAnsi" w:eastAsiaTheme="minorEastAsia" w:hAnsiTheme="minorHAnsi" w:cstheme="minorBidi"/>
          <w:b w:val="0"/>
          <w:bCs w:val="0"/>
          <w:noProof/>
          <w:sz w:val="22"/>
          <w:szCs w:val="22"/>
          <w:lang w:eastAsia="fr-FR"/>
        </w:rPr>
      </w:pPr>
      <w:hyperlink w:anchor="_Toc231655803" w:history="1">
        <w:r w:rsidR="007E05C3" w:rsidRPr="00141B18">
          <w:rPr>
            <w:rStyle w:val="Lienhypertexte"/>
            <w:noProof/>
          </w:rPr>
          <w:t>5.2</w:t>
        </w:r>
        <w:r w:rsidR="007E05C3">
          <w:rPr>
            <w:rFonts w:asciiTheme="minorHAnsi" w:eastAsiaTheme="minorEastAsia" w:hAnsiTheme="minorHAnsi" w:cstheme="minorBidi"/>
            <w:b w:val="0"/>
            <w:bCs w:val="0"/>
            <w:noProof/>
            <w:sz w:val="22"/>
            <w:szCs w:val="22"/>
            <w:lang w:eastAsia="fr-FR"/>
          </w:rPr>
          <w:tab/>
        </w:r>
        <w:r w:rsidR="007E05C3" w:rsidRPr="00141B18">
          <w:rPr>
            <w:rStyle w:val="Lienhypertexte"/>
            <w:noProof/>
          </w:rPr>
          <w:t>Les fichiers d’entrée et de sortie</w:t>
        </w:r>
        <w:r w:rsidR="007E05C3">
          <w:rPr>
            <w:noProof/>
          </w:rPr>
          <w:tab/>
        </w:r>
        <w:r>
          <w:rPr>
            <w:noProof/>
          </w:rPr>
          <w:fldChar w:fldCharType="begin"/>
        </w:r>
        <w:r w:rsidR="007E05C3">
          <w:rPr>
            <w:noProof/>
          </w:rPr>
          <w:instrText xml:space="preserve"> PAGEREF _Toc231655803 \h </w:instrText>
        </w:r>
        <w:r>
          <w:rPr>
            <w:noProof/>
          </w:rPr>
        </w:r>
        <w:r>
          <w:rPr>
            <w:noProof/>
          </w:rPr>
          <w:fldChar w:fldCharType="separate"/>
        </w:r>
        <w:r w:rsidR="007E05C3">
          <w:rPr>
            <w:noProof/>
          </w:rPr>
          <w:t>10</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804" w:history="1">
        <w:r w:rsidR="007E05C3" w:rsidRPr="00141B18">
          <w:rPr>
            <w:rStyle w:val="Lienhypertexte"/>
            <w:noProof/>
          </w:rPr>
          <w:t>5.2.1</w:t>
        </w:r>
        <w:r w:rsidR="007E05C3">
          <w:rPr>
            <w:rFonts w:asciiTheme="minorHAnsi" w:eastAsiaTheme="minorEastAsia" w:hAnsiTheme="minorHAnsi" w:cstheme="minorBidi"/>
            <w:noProof/>
            <w:sz w:val="22"/>
            <w:szCs w:val="22"/>
            <w:lang w:eastAsia="fr-FR"/>
          </w:rPr>
          <w:tab/>
        </w:r>
        <w:r w:rsidR="007E05C3" w:rsidRPr="00141B18">
          <w:rPr>
            <w:rStyle w:val="Lienhypertexte"/>
            <w:noProof/>
          </w:rPr>
          <w:t>[IN]  -  Chemin de l’arborescence\JDT.stub</w:t>
        </w:r>
        <w:r w:rsidR="007E05C3">
          <w:rPr>
            <w:noProof/>
          </w:rPr>
          <w:tab/>
        </w:r>
        <w:r>
          <w:rPr>
            <w:noProof/>
          </w:rPr>
          <w:fldChar w:fldCharType="begin"/>
        </w:r>
        <w:r w:rsidR="007E05C3">
          <w:rPr>
            <w:noProof/>
          </w:rPr>
          <w:instrText xml:space="preserve"> PAGEREF _Toc231655804 \h </w:instrText>
        </w:r>
        <w:r>
          <w:rPr>
            <w:noProof/>
          </w:rPr>
        </w:r>
        <w:r>
          <w:rPr>
            <w:noProof/>
          </w:rPr>
          <w:fldChar w:fldCharType="separate"/>
        </w:r>
        <w:r w:rsidR="007E05C3">
          <w:rPr>
            <w:noProof/>
          </w:rPr>
          <w:t>10</w:t>
        </w:r>
        <w:r>
          <w:rPr>
            <w:noProof/>
          </w:rPr>
          <w:fldChar w:fldCharType="end"/>
        </w:r>
      </w:hyperlink>
    </w:p>
    <w:p w:rsidR="007E05C3" w:rsidRDefault="001844A7">
      <w:pPr>
        <w:pStyle w:val="TM3"/>
        <w:rPr>
          <w:rFonts w:asciiTheme="minorHAnsi" w:eastAsiaTheme="minorEastAsia" w:hAnsiTheme="minorHAnsi" w:cstheme="minorBidi"/>
          <w:noProof/>
          <w:sz w:val="22"/>
          <w:szCs w:val="22"/>
          <w:lang w:eastAsia="fr-FR"/>
        </w:rPr>
      </w:pPr>
      <w:hyperlink w:anchor="_Toc231655805" w:history="1">
        <w:r w:rsidR="007E05C3" w:rsidRPr="00141B18">
          <w:rPr>
            <w:rStyle w:val="Lienhypertexte"/>
            <w:noProof/>
          </w:rPr>
          <w:t>5.2.2</w:t>
        </w:r>
        <w:r w:rsidR="007E05C3">
          <w:rPr>
            <w:rFonts w:asciiTheme="minorHAnsi" w:eastAsiaTheme="minorEastAsia" w:hAnsiTheme="minorHAnsi" w:cstheme="minorBidi"/>
            <w:noProof/>
            <w:sz w:val="22"/>
            <w:szCs w:val="22"/>
            <w:lang w:eastAsia="fr-FR"/>
          </w:rPr>
          <w:tab/>
        </w:r>
        <w:r w:rsidR="007E05C3" w:rsidRPr="00141B18">
          <w:rPr>
            <w:rStyle w:val="Lienhypertexte"/>
            <w:noProof/>
          </w:rPr>
          <w:t>[OUT]  -  Chemin de l’arborescence \JDT.run</w:t>
        </w:r>
        <w:r w:rsidR="007E05C3">
          <w:rPr>
            <w:noProof/>
          </w:rPr>
          <w:tab/>
        </w:r>
        <w:r>
          <w:rPr>
            <w:noProof/>
          </w:rPr>
          <w:fldChar w:fldCharType="begin"/>
        </w:r>
        <w:r w:rsidR="007E05C3">
          <w:rPr>
            <w:noProof/>
          </w:rPr>
          <w:instrText xml:space="preserve"> PAGEREF _Toc231655805 \h </w:instrText>
        </w:r>
        <w:r>
          <w:rPr>
            <w:noProof/>
          </w:rPr>
        </w:r>
        <w:r>
          <w:rPr>
            <w:noProof/>
          </w:rPr>
          <w:fldChar w:fldCharType="separate"/>
        </w:r>
        <w:r w:rsidR="007E05C3">
          <w:rPr>
            <w:noProof/>
          </w:rPr>
          <w:t>10</w:t>
        </w:r>
        <w:r>
          <w:rPr>
            <w:noProof/>
          </w:rPr>
          <w:fldChar w:fldCharType="end"/>
        </w:r>
      </w:hyperlink>
    </w:p>
    <w:p w:rsidR="00C060E2" w:rsidRDefault="001844A7">
      <w:pPr>
        <w:pStyle w:val="TM3"/>
        <w:tabs>
          <w:tab w:val="right" w:leader="dot" w:pos="11197"/>
        </w:tabs>
        <w:rPr>
          <w:b/>
          <w:lang w:val="en-US"/>
        </w:rPr>
        <w:sectPr w:rsidR="00C060E2" w:rsidSect="00E512B1">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3345" w:h="16837"/>
          <w:pgMar w:top="1247" w:right="566" w:bottom="1134" w:left="1418" w:header="720" w:footer="720" w:gutter="0"/>
          <w:cols w:space="720"/>
          <w:docGrid w:linePitch="360"/>
        </w:sectPr>
      </w:pPr>
      <w:r>
        <w:fldChar w:fldCharType="end"/>
      </w:r>
    </w:p>
    <w:p w:rsidR="00C060E2" w:rsidRDefault="00C060E2">
      <w:pPr>
        <w:rPr>
          <w:b/>
          <w:lang w:val="en-US"/>
        </w:rPr>
      </w:pPr>
    </w:p>
    <w:p w:rsidR="00C060E2" w:rsidRDefault="00C060E2">
      <w:pPr>
        <w:pStyle w:val="Titre1"/>
        <w:pageBreakBefore/>
        <w:ind w:left="432" w:hanging="432"/>
      </w:pPr>
      <w:bookmarkStart w:id="2" w:name="_Ref198382441"/>
      <w:bookmarkStart w:id="3" w:name="_Toc231655780"/>
      <w:r>
        <w:lastRenderedPageBreak/>
        <w:t>Spécifications de l’unité de programme</w:t>
      </w:r>
      <w:bookmarkEnd w:id="2"/>
      <w:bookmarkEnd w:id="3"/>
    </w:p>
    <w:p w:rsidR="00C060E2" w:rsidRDefault="00C060E2">
      <w:pPr>
        <w:pStyle w:val="Titre2"/>
        <w:ind w:left="576" w:hanging="576"/>
      </w:pPr>
      <w:bookmarkStart w:id="4" w:name="_Toc231655781"/>
      <w:r>
        <w:t>Contexte</w:t>
      </w:r>
      <w:bookmarkEnd w:id="4"/>
    </w:p>
    <w:p w:rsidR="00C060E2" w:rsidRDefault="00C060E2">
      <w:pPr>
        <w:ind w:firstLine="697"/>
        <w:jc w:val="both"/>
      </w:pPr>
    </w:p>
    <w:p w:rsidR="00C060E2" w:rsidRDefault="00C060E2">
      <w:pPr>
        <w:ind w:firstLine="697"/>
        <w:jc w:val="both"/>
      </w:pPr>
      <w:r>
        <w:t>L’unité logicielle « comparateur » s’inscrit dans le cycle de développement du service d’autotest du composant de vérification syntaxique.</w:t>
      </w:r>
    </w:p>
    <w:p w:rsidR="00C060E2" w:rsidRDefault="00C060E2">
      <w:pPr>
        <w:ind w:firstLine="697"/>
        <w:jc w:val="both"/>
      </w:pPr>
    </w:p>
    <w:p w:rsidR="00C060E2" w:rsidRDefault="00C060E2">
      <w:pPr>
        <w:pStyle w:val="Titre2"/>
        <w:ind w:left="576" w:hanging="576"/>
      </w:pPr>
      <w:bookmarkStart w:id="5" w:name="_Toc231655782"/>
      <w:r>
        <w:t>Spécifications fonctionnelles de l’unité logicielle</w:t>
      </w:r>
      <w:bookmarkEnd w:id="5"/>
    </w:p>
    <w:p w:rsidR="00C060E2" w:rsidRDefault="00C060E2">
      <w:pPr>
        <w:pStyle w:val="Titre3"/>
        <w:ind w:left="720" w:hanging="720"/>
      </w:pPr>
      <w:bookmarkStart w:id="6" w:name="_Toc231655783"/>
      <w:r>
        <w:t>Exigences fonctionnelles</w:t>
      </w:r>
      <w:bookmarkEnd w:id="6"/>
    </w:p>
    <w:p w:rsidR="00C060E2" w:rsidRDefault="00C060E2">
      <w:pPr>
        <w:ind w:firstLine="708"/>
        <w:jc w:val="both"/>
      </w:pPr>
    </w:p>
    <w:p w:rsidR="00C060E2" w:rsidRDefault="00C060E2" w:rsidP="003863DF">
      <w:pPr>
        <w:ind w:firstLine="708"/>
        <w:jc w:val="both"/>
      </w:pPr>
      <w:r>
        <w:t xml:space="preserve">L’unité logicielle « comparateur » a pour objectif de tester le service de vérification syntaxique. Les spécifications de l’unité logicielle peuvent se résumer de la manière suivante : </w:t>
      </w:r>
      <w:r w:rsidR="007E05C3">
        <w:t xml:space="preserve"> </w:t>
      </w:r>
      <w:r>
        <w:t xml:space="preserve">l'unité logiciel a </w:t>
      </w:r>
      <w:r w:rsidR="007E05C3">
        <w:t>pour but de comparer 2 fichiers et de détecter leurs différences.</w:t>
      </w:r>
    </w:p>
    <w:p w:rsidR="003863DF" w:rsidRDefault="003863DF" w:rsidP="003863DF">
      <w:pPr>
        <w:ind w:firstLine="708"/>
        <w:jc w:val="both"/>
      </w:pPr>
    </w:p>
    <w:p w:rsidR="00C060E2" w:rsidRDefault="00C060E2" w:rsidP="003863DF">
      <w:pPr>
        <w:ind w:firstLine="708"/>
        <w:jc w:val="both"/>
      </w:pPr>
      <w:r>
        <w:t>L’unité logicielle « comparateur » doit rendre possible l’</w:t>
      </w:r>
      <w:r>
        <w:rPr>
          <w:b/>
          <w:bCs/>
        </w:rPr>
        <w:t>automatisation des tests</w:t>
      </w:r>
      <w:r>
        <w:t xml:space="preserve"> du composant final. Ainsi, il devra être possible de prendre en entrée un </w:t>
      </w:r>
      <w:r>
        <w:rPr>
          <w:b/>
          <w:bCs/>
        </w:rPr>
        <w:t>fichier de jeu de données</w:t>
      </w:r>
      <w:r>
        <w:t xml:space="preserve"> et de produire en sortie un </w:t>
      </w:r>
      <w:r>
        <w:rPr>
          <w:b/>
          <w:bCs/>
        </w:rPr>
        <w:t>fichier résultat</w:t>
      </w:r>
      <w:r>
        <w:t xml:space="preserve"> mémorisant les traitements effectués.</w:t>
      </w:r>
    </w:p>
    <w:p w:rsidR="00C060E2" w:rsidRDefault="00C060E2">
      <w:pPr>
        <w:ind w:firstLine="708"/>
        <w:jc w:val="both"/>
        <w:rPr>
          <w:sz w:val="16"/>
          <w:szCs w:val="16"/>
        </w:rPr>
      </w:pPr>
    </w:p>
    <w:p w:rsidR="00C060E2" w:rsidRDefault="00C060E2">
      <w:pPr>
        <w:ind w:firstLine="708"/>
        <w:jc w:val="both"/>
        <w:rPr>
          <w:sz w:val="16"/>
          <w:szCs w:val="16"/>
        </w:rPr>
      </w:pPr>
    </w:p>
    <w:p w:rsidR="00C060E2" w:rsidRDefault="00C060E2">
      <w:pPr>
        <w:pStyle w:val="Titre3"/>
        <w:ind w:left="720" w:hanging="720"/>
      </w:pPr>
      <w:bookmarkStart w:id="7" w:name="_Toc231655784"/>
      <w:r>
        <w:t>Performances et exigences qualité</w:t>
      </w:r>
      <w:bookmarkEnd w:id="7"/>
    </w:p>
    <w:p w:rsidR="00C060E2" w:rsidRDefault="00C060E2">
      <w:pPr>
        <w:ind w:firstLine="697"/>
        <w:jc w:val="both"/>
      </w:pPr>
    </w:p>
    <w:p w:rsidR="00C060E2" w:rsidRDefault="007E05C3">
      <w:pPr>
        <w:ind w:firstLine="697"/>
        <w:jc w:val="both"/>
      </w:pPr>
      <w:r>
        <w:t>RAS</w:t>
      </w:r>
    </w:p>
    <w:p w:rsidR="00C060E2" w:rsidRDefault="00C060E2">
      <w:pPr>
        <w:ind w:firstLine="697"/>
        <w:jc w:val="both"/>
        <w:rPr>
          <w:rFonts w:cs="Arial"/>
          <w:b/>
          <w:sz w:val="16"/>
          <w:szCs w:val="16"/>
        </w:rPr>
      </w:pPr>
    </w:p>
    <w:p w:rsidR="00C060E2" w:rsidRDefault="00C060E2">
      <w:pPr>
        <w:pStyle w:val="Titre2"/>
        <w:pageBreakBefore/>
        <w:ind w:left="576" w:hanging="576"/>
      </w:pPr>
      <w:bookmarkStart w:id="8" w:name="_Toc231655785"/>
      <w:r>
        <w:lastRenderedPageBreak/>
        <w:t>Spécifications d’interface de l’unité logicielle</w:t>
      </w:r>
      <w:bookmarkEnd w:id="8"/>
    </w:p>
    <w:p w:rsidR="00C060E2" w:rsidRDefault="00C060E2" w:rsidP="003863DF">
      <w:pPr>
        <w:jc w:val="both"/>
      </w:pPr>
    </w:p>
    <w:p w:rsidR="00C060E2" w:rsidRDefault="00C060E2">
      <w:pPr>
        <w:pStyle w:val="Titre3"/>
        <w:ind w:left="720" w:hanging="720"/>
      </w:pPr>
      <w:bookmarkStart w:id="9" w:name="_Toc231655786"/>
      <w:r>
        <w:t>Description détaillée des interfaces</w:t>
      </w:r>
      <w:bookmarkEnd w:id="9"/>
    </w:p>
    <w:p w:rsidR="00C060E2" w:rsidRDefault="00C060E2">
      <w:pPr>
        <w:ind w:firstLine="708"/>
        <w:jc w:val="both"/>
        <w:rPr>
          <w:rFonts w:ascii="Courier New" w:hAnsi="Courier New" w:cs="Courier New"/>
          <w:sz w:val="21"/>
          <w:szCs w:val="21"/>
        </w:rPr>
      </w:pPr>
      <w:r>
        <w:t xml:space="preserve">L’unité logicielle </w:t>
      </w:r>
      <w:r>
        <w:rPr>
          <w:b/>
          <w:bCs/>
        </w:rPr>
        <w:t>comparateur</w:t>
      </w:r>
      <w:r>
        <w:t xml:space="preserve"> a une unique  méthode publique : </w:t>
      </w:r>
      <w:r>
        <w:rPr>
          <w:rFonts w:ascii="Courier New" w:hAnsi="Courier New" w:cs="Courier New"/>
          <w:sz w:val="21"/>
          <w:szCs w:val="21"/>
        </w:rPr>
        <w:t>fichier(</w:t>
      </w:r>
      <w:r>
        <w:rPr>
          <w:rFonts w:ascii="Courier New" w:hAnsi="Courier New" w:cs="Courier New"/>
          <w:i/>
          <w:sz w:val="21"/>
          <w:szCs w:val="21"/>
        </w:rPr>
        <w:t>final String fichier1, String fichier2, String fichierEvaluation</w:t>
      </w:r>
      <w:r>
        <w:rPr>
          <w:rFonts w:ascii="Courier New" w:hAnsi="Courier New" w:cs="Courier New"/>
          <w:sz w:val="21"/>
          <w:szCs w:val="21"/>
        </w:rPr>
        <w:t>).</w:t>
      </w:r>
    </w:p>
    <w:p w:rsidR="00C060E2" w:rsidRDefault="00C060E2">
      <w:pPr>
        <w:jc w:val="both"/>
      </w:pPr>
    </w:p>
    <w:p w:rsidR="00C060E2" w:rsidRDefault="00C060E2">
      <w:pPr>
        <w:ind w:firstLine="708"/>
        <w:jc w:val="both"/>
      </w:pPr>
      <w:r>
        <w:t>Les fichiers passés en paramètre (fichier1, fichier2) sont comparés, le résultat de cette comparaison est décrit dans un fichier de sortie (fichierEvaluation), grâce à ce composant il est possible de comparer les fichier UL.jdt et JDT.ref ou les fichier</w:t>
      </w:r>
      <w:r w:rsidR="00E512B1">
        <w:t>s</w:t>
      </w:r>
      <w:r>
        <w:t xml:space="preserve"> Oracle.run et UL.jdt afin de s'assurer que le service fonctionne </w:t>
      </w:r>
      <w:r w:rsidR="00E512B1">
        <w:t>correctement</w:t>
      </w:r>
      <w:r>
        <w:t>.</w:t>
      </w:r>
    </w:p>
    <w:p w:rsidR="00C060E2" w:rsidRDefault="00C060E2">
      <w:pPr>
        <w:ind w:firstLine="708"/>
        <w:jc w:val="both"/>
      </w:pPr>
    </w:p>
    <w:p w:rsidR="00C060E2" w:rsidRDefault="00C060E2">
      <w:pPr>
        <w:pStyle w:val="Titre3"/>
        <w:ind w:left="720" w:hanging="720"/>
      </w:pPr>
      <w:bookmarkStart w:id="10" w:name="_Toc231655787"/>
      <w:r>
        <w:t>Schéma de la solution retenue</w:t>
      </w:r>
      <w:bookmarkEnd w:id="10"/>
    </w:p>
    <w:p w:rsidR="00C060E2" w:rsidRDefault="00C060E2">
      <w:pPr>
        <w:ind w:firstLine="708"/>
      </w:pPr>
      <w:r>
        <w:t>Voici le schéma UML représentant la solution retenue pour l’unité logicielle UL1 :</w:t>
      </w:r>
    </w:p>
    <w:p w:rsidR="00C060E2" w:rsidRDefault="00C060E2">
      <w:pPr>
        <w:ind w:firstLine="708"/>
      </w:pPr>
    </w:p>
    <w:tbl>
      <w:tblPr>
        <w:tblStyle w:val="Grilledutableau"/>
        <w:tblW w:w="0" w:type="auto"/>
        <w:tblLook w:val="04A0"/>
      </w:tblPr>
      <w:tblGrid>
        <w:gridCol w:w="11501"/>
      </w:tblGrid>
      <w:tr w:rsidR="003863DF" w:rsidTr="003863DF">
        <w:tc>
          <w:tcPr>
            <w:tcW w:w="11501" w:type="dxa"/>
          </w:tcPr>
          <w:p w:rsidR="003863DF" w:rsidRDefault="003863DF" w:rsidP="003863DF">
            <w:pPr>
              <w:jc w:val="center"/>
            </w:pPr>
            <w:r>
              <w:t>Comparateur</w:t>
            </w:r>
          </w:p>
        </w:tc>
      </w:tr>
      <w:tr w:rsidR="003863DF" w:rsidTr="003863DF">
        <w:tc>
          <w:tcPr>
            <w:tcW w:w="11501" w:type="dxa"/>
          </w:tcPr>
          <w:p w:rsidR="003863DF" w:rsidRDefault="003863DF"/>
        </w:tc>
      </w:tr>
      <w:tr w:rsidR="003863DF" w:rsidTr="003863DF">
        <w:tc>
          <w:tcPr>
            <w:tcW w:w="11501" w:type="dxa"/>
          </w:tcPr>
          <w:p w:rsidR="003863DF" w:rsidRDefault="003863DF" w:rsidP="003863DF">
            <w:r>
              <w:t>public static void fichier(String fichier1, String fichier2, String fichierEvaluation)</w:t>
            </w:r>
          </w:p>
        </w:tc>
      </w:tr>
    </w:tbl>
    <w:p w:rsidR="003863DF" w:rsidRDefault="003863DF">
      <w:pPr>
        <w:ind w:firstLine="708"/>
      </w:pPr>
    </w:p>
    <w:p w:rsidR="00C060E2" w:rsidRDefault="00C060E2">
      <w:pPr>
        <w:ind w:firstLine="708"/>
      </w:pPr>
    </w:p>
    <w:p w:rsidR="00C060E2" w:rsidRDefault="00C060E2">
      <w:pPr>
        <w:pStyle w:val="Titre2"/>
        <w:ind w:left="576" w:hanging="576"/>
      </w:pPr>
      <w:bookmarkStart w:id="11" w:name="_Toc231655788"/>
      <w:r>
        <w:t>Contraintes de réalisation</w:t>
      </w:r>
      <w:bookmarkEnd w:id="11"/>
    </w:p>
    <w:p w:rsidR="00C060E2" w:rsidRDefault="00C060E2">
      <w:pPr>
        <w:pStyle w:val="Titre3"/>
        <w:ind w:left="720" w:hanging="720"/>
      </w:pPr>
      <w:bookmarkStart w:id="12" w:name="_Toc231655789"/>
      <w:r>
        <w:t>Conditions d’activation</w:t>
      </w:r>
      <w:bookmarkEnd w:id="12"/>
    </w:p>
    <w:p w:rsidR="00C060E2" w:rsidRDefault="00C060E2">
      <w:pPr>
        <w:ind w:firstLine="708"/>
        <w:jc w:val="both"/>
      </w:pPr>
      <w:r>
        <w:t xml:space="preserve">L’unité logicielle </w:t>
      </w:r>
      <w:r>
        <w:rPr>
          <w:b/>
          <w:bCs/>
        </w:rPr>
        <w:t>compare</w:t>
      </w:r>
      <w:r>
        <w:t xml:space="preserve"> a besoin de 2 fichiers d'entrés à comparer et un fichier de sortie contenant de résultat de cette comparaison.</w:t>
      </w:r>
    </w:p>
    <w:p w:rsidR="00C060E2" w:rsidRDefault="00C060E2">
      <w:pPr>
        <w:pStyle w:val="Titre3"/>
        <w:ind w:left="720" w:hanging="720"/>
      </w:pPr>
      <w:bookmarkStart w:id="13" w:name="_Toc231655790"/>
      <w:r>
        <w:t>Conditions d’exception et d’arrêt</w:t>
      </w:r>
      <w:bookmarkEnd w:id="13"/>
    </w:p>
    <w:p w:rsidR="00C060E2" w:rsidRDefault="00C060E2">
      <w:pPr>
        <w:ind w:firstLine="708"/>
        <w:jc w:val="both"/>
      </w:pPr>
      <w:r>
        <w:t>L’unité logicielle ayant besoin de 2 fichiers en entrée, si un de ces derniers n’est pas trouvés, le traitement prend fin. De la même manière, si l’écriture des résultats ne peut se faire dans un fichier valide, l’exécution de la méthode fichier</w:t>
      </w:r>
      <w:r>
        <w:rPr>
          <w:rFonts w:ascii="Courier New" w:hAnsi="Courier New" w:cs="Courier New"/>
        </w:rPr>
        <w:t>fichier(String fichier1, String fichier2, String fichierEvaluation)</w:t>
      </w:r>
      <w:r>
        <w:t xml:space="preserve"> sera interrompue et l’unité logicielle ne pourra être considérée comme opérationnelle.</w:t>
      </w:r>
    </w:p>
    <w:p w:rsidR="00C060E2" w:rsidRDefault="00C060E2">
      <w:pPr>
        <w:pStyle w:val="Titre1"/>
        <w:pageBreakBefore/>
        <w:ind w:left="432" w:hanging="432"/>
      </w:pPr>
      <w:bookmarkStart w:id="14" w:name="_Toc231655791"/>
      <w:r>
        <w:lastRenderedPageBreak/>
        <w:t>Plan de validation de l’unité logicielle</w:t>
      </w:r>
      <w:bookmarkEnd w:id="14"/>
    </w:p>
    <w:p w:rsidR="00C060E2" w:rsidRDefault="00C060E2">
      <w:pPr>
        <w:pStyle w:val="Titre2"/>
        <w:ind w:left="576" w:hanging="576"/>
      </w:pPr>
      <w:bookmarkStart w:id="15" w:name="_Toc231655792"/>
      <w:r>
        <w:t>Stratégie</w:t>
      </w:r>
      <w:bookmarkEnd w:id="15"/>
    </w:p>
    <w:p w:rsidR="00C060E2" w:rsidRDefault="00C060E2">
      <w:pPr>
        <w:ind w:firstLine="708"/>
        <w:jc w:val="both"/>
      </w:pPr>
    </w:p>
    <w:p w:rsidR="00C060E2" w:rsidRDefault="00C060E2">
      <w:pPr>
        <w:ind w:firstLine="708"/>
        <w:jc w:val="both"/>
      </w:pPr>
      <w:r>
        <w:t xml:space="preserve">Pour pouvoir affirmer que l’unité logicielle </w:t>
      </w:r>
      <w:r w:rsidR="003863DF">
        <w:t xml:space="preserve">comparateur est 0 </w:t>
      </w:r>
      <w:r>
        <w:t xml:space="preserve">défaut, il est nécessaire </w:t>
      </w:r>
      <w:r w:rsidR="003863DF">
        <w:t>que les résultats des tests effectués sur cette unité logiciel soient positifs.</w:t>
      </w:r>
    </w:p>
    <w:p w:rsidR="00C060E2" w:rsidRDefault="00C060E2">
      <w:pPr>
        <w:ind w:firstLine="708"/>
        <w:jc w:val="both"/>
      </w:pPr>
    </w:p>
    <w:p w:rsidR="00C060E2" w:rsidRDefault="00C060E2">
      <w:pPr>
        <w:ind w:firstLine="708"/>
        <w:jc w:val="both"/>
      </w:pPr>
      <w:r>
        <w:t>L’uni</w:t>
      </w:r>
      <w:r w:rsidR="003863DF">
        <w:t xml:space="preserve">té logicielle sera valide si il est écrit dans le fichier de résultat que les fichiers passés en paramètre sont identiques lorsque ces 2 fichiers contiennent les mêmes données. </w:t>
      </w:r>
    </w:p>
    <w:p w:rsidR="00C060E2" w:rsidRDefault="00C060E2">
      <w:pPr>
        <w:ind w:firstLine="708"/>
        <w:jc w:val="both"/>
      </w:pPr>
    </w:p>
    <w:p w:rsidR="00C060E2" w:rsidRDefault="00C060E2">
      <w:pPr>
        <w:ind w:firstLine="708"/>
        <w:jc w:val="both"/>
      </w:pPr>
      <w:r>
        <w:t>Voici un exemple de scénario permettant de valider l’unité logicielle.</w:t>
      </w:r>
    </w:p>
    <w:p w:rsidR="00C060E2" w:rsidRDefault="00C060E2">
      <w:pPr>
        <w:ind w:firstLine="708"/>
        <w:jc w:val="both"/>
      </w:pPr>
    </w:p>
    <w:p w:rsidR="00C060E2" w:rsidRDefault="00C060E2">
      <w:pPr>
        <w:pStyle w:val="Titre2"/>
        <w:ind w:left="576" w:hanging="576"/>
      </w:pPr>
      <w:bookmarkStart w:id="16" w:name="_Toc231655793"/>
      <w:r>
        <w:t>Exemple de scénario valide</w:t>
      </w:r>
      <w:bookmarkEnd w:id="16"/>
    </w:p>
    <w:p w:rsidR="00C060E2" w:rsidRDefault="00C060E2">
      <w:pPr>
        <w:ind w:firstLine="708"/>
        <w:jc w:val="both"/>
      </w:pPr>
    </w:p>
    <w:p w:rsidR="00C060E2" w:rsidRDefault="00C060E2" w:rsidP="003863DF">
      <w:pPr>
        <w:ind w:firstLine="576"/>
        <w:jc w:val="both"/>
        <w:rPr>
          <w:b/>
          <w:bCs/>
        </w:rPr>
      </w:pPr>
      <w:r>
        <w:rPr>
          <w:b/>
          <w:bCs/>
        </w:rPr>
        <w:t>Soit le JDT.r</w:t>
      </w:r>
      <w:r w:rsidR="003863DF">
        <w:rPr>
          <w:b/>
          <w:bCs/>
        </w:rPr>
        <w:t>ef</w:t>
      </w:r>
      <w:r>
        <w:rPr>
          <w:b/>
          <w:bCs/>
        </w:rPr>
        <w:t xml:space="preserve"> suivant présenté en entrée : </w:t>
      </w:r>
    </w:p>
    <w:p w:rsidR="00C060E2" w:rsidRDefault="00C060E2"/>
    <w:p w:rsidR="00C060E2" w:rsidRPr="003863DF" w:rsidRDefault="003863DF">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1 F1 0</w:t>
      </w:r>
    </w:p>
    <w:p w:rsidR="00C060E2" w:rsidRPr="003863DF" w:rsidRDefault="00C060E2">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2 F</w:t>
      </w:r>
      <w:r w:rsidR="003863DF" w:rsidRPr="003863DF">
        <w:rPr>
          <w:rFonts w:ascii="Courier New" w:hAnsi="Courier New" w:cs="Courier New"/>
          <w:sz w:val="20"/>
        </w:rPr>
        <w:t>2</w:t>
      </w:r>
      <w:r w:rsidRPr="003863DF">
        <w:rPr>
          <w:rFonts w:ascii="Courier New" w:hAnsi="Courier New" w:cs="Courier New"/>
          <w:sz w:val="20"/>
        </w:rPr>
        <w:t xml:space="preserve"> </w:t>
      </w:r>
      <w:r w:rsidR="003863DF" w:rsidRPr="003863DF">
        <w:rPr>
          <w:rFonts w:ascii="Courier New" w:hAnsi="Courier New" w:cs="Courier New"/>
          <w:sz w:val="20"/>
        </w:rPr>
        <w:t>0</w:t>
      </w:r>
      <w:r w:rsidRPr="003863DF">
        <w:rPr>
          <w:rFonts w:ascii="Courier New" w:hAnsi="Courier New" w:cs="Courier New"/>
          <w:sz w:val="20"/>
        </w:rPr>
        <w:t xml:space="preserve"> </w:t>
      </w:r>
      <w:r w:rsidR="003863DF" w:rsidRPr="003863DF">
        <w:rPr>
          <w:rFonts w:ascii="Courier New" w:hAnsi="Courier New" w:cs="Courier New"/>
          <w:sz w:val="20"/>
        </w:rPr>
        <w:t>0</w:t>
      </w:r>
    </w:p>
    <w:p w:rsidR="00C060E2" w:rsidRPr="003863DF" w:rsidRDefault="00C060E2">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3 F</w:t>
      </w:r>
      <w:r w:rsidR="003863DF" w:rsidRPr="003863DF">
        <w:rPr>
          <w:rFonts w:ascii="Courier New" w:hAnsi="Courier New" w:cs="Courier New"/>
          <w:sz w:val="20"/>
        </w:rPr>
        <w:t>3</w:t>
      </w:r>
      <w:r w:rsidRPr="003863DF">
        <w:rPr>
          <w:rFonts w:ascii="Courier New" w:hAnsi="Courier New" w:cs="Courier New"/>
          <w:sz w:val="20"/>
        </w:rPr>
        <w:t xml:space="preserve"> </w:t>
      </w:r>
      <w:r w:rsidR="003863DF" w:rsidRPr="003863DF">
        <w:rPr>
          <w:rFonts w:ascii="Courier New" w:hAnsi="Courier New" w:cs="Courier New"/>
          <w:sz w:val="20"/>
        </w:rPr>
        <w:t>0</w:t>
      </w:r>
      <w:r w:rsidRPr="003863DF">
        <w:rPr>
          <w:rFonts w:ascii="Courier New" w:hAnsi="Courier New" w:cs="Courier New"/>
          <w:sz w:val="20"/>
        </w:rPr>
        <w:t xml:space="preserve"> </w:t>
      </w:r>
      <w:r w:rsidR="003863DF" w:rsidRPr="003863DF">
        <w:rPr>
          <w:rFonts w:ascii="Courier New" w:hAnsi="Courier New" w:cs="Courier New"/>
          <w:sz w:val="20"/>
        </w:rPr>
        <w:t>0</w:t>
      </w:r>
    </w:p>
    <w:p w:rsidR="00C060E2" w:rsidRPr="003863DF" w:rsidRDefault="00C060E2">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4 F</w:t>
      </w:r>
      <w:r w:rsidR="003863DF" w:rsidRPr="003863DF">
        <w:rPr>
          <w:rFonts w:ascii="Courier New" w:hAnsi="Courier New" w:cs="Courier New"/>
          <w:sz w:val="20"/>
        </w:rPr>
        <w:t>1 153</w:t>
      </w:r>
    </w:p>
    <w:p w:rsidR="003863DF" w:rsidRDefault="003863DF" w:rsidP="003863DF">
      <w:pPr>
        <w:tabs>
          <w:tab w:val="left" w:pos="1723"/>
        </w:tabs>
      </w:pPr>
    </w:p>
    <w:p w:rsidR="003863DF" w:rsidRDefault="003863DF">
      <w:pPr>
        <w:ind w:firstLine="708"/>
        <w:rPr>
          <w:b/>
          <w:bCs/>
        </w:rPr>
      </w:pPr>
      <w:r>
        <w:rPr>
          <w:b/>
          <w:bCs/>
        </w:rPr>
        <w:t>Soit le JDT.run suivant présenté en entrée :</w:t>
      </w:r>
    </w:p>
    <w:p w:rsidR="003863DF" w:rsidRDefault="003863DF">
      <w:pPr>
        <w:ind w:firstLine="708"/>
        <w:rPr>
          <w:b/>
          <w:bCs/>
        </w:rPr>
      </w:pPr>
    </w:p>
    <w:p w:rsidR="003863DF" w:rsidRPr="003863DF" w:rsidRDefault="003863DF" w:rsidP="003863DF">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1 F1 0</w:t>
      </w:r>
    </w:p>
    <w:p w:rsidR="003863DF" w:rsidRPr="003863DF" w:rsidRDefault="003863DF" w:rsidP="003863DF">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2 F2 0 0</w:t>
      </w:r>
    </w:p>
    <w:p w:rsidR="003863DF" w:rsidRPr="003863DF" w:rsidRDefault="003863DF" w:rsidP="003863DF">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3 F3 0 0</w:t>
      </w:r>
    </w:p>
    <w:p w:rsidR="003863DF" w:rsidRPr="003863DF" w:rsidRDefault="003863DF" w:rsidP="003863DF">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4 F1 153</w:t>
      </w:r>
    </w:p>
    <w:p w:rsidR="003863DF" w:rsidRDefault="003863DF">
      <w:pPr>
        <w:ind w:firstLine="708"/>
        <w:rPr>
          <w:b/>
          <w:bCs/>
        </w:rPr>
      </w:pPr>
    </w:p>
    <w:p w:rsidR="00C060E2" w:rsidRDefault="00C060E2">
      <w:pPr>
        <w:ind w:firstLine="708"/>
        <w:rPr>
          <w:b/>
          <w:bCs/>
        </w:rPr>
      </w:pPr>
      <w:r>
        <w:rPr>
          <w:b/>
          <w:bCs/>
        </w:rPr>
        <w:t xml:space="preserve">Le fichier en sortie devra être : </w:t>
      </w:r>
    </w:p>
    <w:p w:rsidR="00C060E2" w:rsidRDefault="00C060E2"/>
    <w:p w:rsidR="00C060E2" w:rsidRPr="003863DF" w:rsidRDefault="00C060E2">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rPr>
      </w:pPr>
      <w:r w:rsidRPr="003863DF">
        <w:rPr>
          <w:rFonts w:ascii="Courier New" w:hAnsi="Courier New" w:cs="Courier New"/>
          <w:sz w:val="20"/>
        </w:rPr>
        <w:t>Les 2 fichiers sont identiques</w:t>
      </w:r>
    </w:p>
    <w:p w:rsidR="00C060E2" w:rsidRPr="003863DF" w:rsidRDefault="00C060E2">
      <w:pPr>
        <w:ind w:firstLine="708"/>
      </w:pPr>
    </w:p>
    <w:p w:rsidR="00C060E2" w:rsidRDefault="00C060E2">
      <w:pPr>
        <w:ind w:firstLine="708"/>
      </w:pPr>
      <w:r>
        <w:t>Maintenant que nous avons élaboré la stratégie de validation, nous pouvons définir une fiche de test type.</w:t>
      </w:r>
    </w:p>
    <w:p w:rsidR="00C060E2" w:rsidRDefault="00C060E2"/>
    <w:p w:rsidR="00C060E2" w:rsidRDefault="00C060E2"/>
    <w:p w:rsidR="00C060E2" w:rsidRDefault="00C060E2">
      <w:pPr>
        <w:ind w:firstLine="708"/>
        <w:jc w:val="both"/>
      </w:pPr>
    </w:p>
    <w:p w:rsidR="00C060E2" w:rsidRDefault="00C060E2">
      <w:pPr>
        <w:pStyle w:val="Titre1"/>
        <w:pageBreakBefore/>
        <w:ind w:left="432" w:hanging="432"/>
      </w:pPr>
      <w:bookmarkStart w:id="17" w:name="_Toc231655794"/>
      <w:r>
        <w:lastRenderedPageBreak/>
        <w:t>Fiche de test pour la validation de l’unité</w:t>
      </w:r>
      <w:bookmarkEnd w:id="17"/>
    </w:p>
    <w:tbl>
      <w:tblPr>
        <w:tblW w:w="0" w:type="auto"/>
        <w:tblInd w:w="-229" w:type="dxa"/>
        <w:tblLayout w:type="fixed"/>
        <w:tblCellMar>
          <w:left w:w="70" w:type="dxa"/>
          <w:right w:w="70" w:type="dxa"/>
        </w:tblCellMar>
        <w:tblLook w:val="0000"/>
      </w:tblPr>
      <w:tblGrid>
        <w:gridCol w:w="3362"/>
        <w:gridCol w:w="2772"/>
        <w:gridCol w:w="1607"/>
        <w:gridCol w:w="3236"/>
      </w:tblGrid>
      <w:tr w:rsidR="00C060E2">
        <w:trPr>
          <w:cantSplit/>
          <w:trHeight w:val="610"/>
        </w:trPr>
        <w:tc>
          <w:tcPr>
            <w:tcW w:w="10977" w:type="dxa"/>
            <w:gridSpan w:val="4"/>
            <w:vMerge w:val="restart"/>
            <w:tcBorders>
              <w:top w:val="double" w:sz="1" w:space="0" w:color="000000"/>
              <w:left w:val="double" w:sz="1" w:space="0" w:color="000000"/>
              <w:bottom w:val="double" w:sz="1" w:space="0" w:color="000000"/>
              <w:right w:val="single" w:sz="4" w:space="0" w:color="000000"/>
            </w:tcBorders>
            <w:shd w:val="clear" w:color="auto" w:fill="003366"/>
          </w:tcPr>
          <w:p w:rsidR="00C060E2" w:rsidRDefault="00C060E2">
            <w:pPr>
              <w:snapToGrid w:val="0"/>
              <w:jc w:val="center"/>
              <w:rPr>
                <w:rFonts w:ascii="Impact" w:hAnsi="Impact"/>
                <w:b/>
                <w:bCs/>
                <w:sz w:val="50"/>
                <w:szCs w:val="50"/>
                <w:u w:val="single"/>
              </w:rPr>
            </w:pPr>
            <w:r>
              <w:rPr>
                <w:rFonts w:ascii="Impact" w:hAnsi="Impact"/>
                <w:b/>
                <w:bCs/>
                <w:sz w:val="50"/>
                <w:szCs w:val="50"/>
                <w:u w:val="single"/>
              </w:rPr>
              <w:t>FICHE DE TEST</w:t>
            </w:r>
          </w:p>
        </w:tc>
      </w:tr>
      <w:tr w:rsidR="00C060E2">
        <w:trPr>
          <w:cantSplit/>
          <w:trHeight w:val="417"/>
        </w:trPr>
        <w:tc>
          <w:tcPr>
            <w:tcW w:w="3362" w:type="dxa"/>
            <w:vMerge w:val="restart"/>
            <w:tcBorders>
              <w:left w:val="single" w:sz="4" w:space="0" w:color="000000"/>
              <w:bottom w:val="single" w:sz="4" w:space="0" w:color="000000"/>
            </w:tcBorders>
          </w:tcPr>
          <w:p w:rsidR="00C060E2" w:rsidRDefault="00C060E2">
            <w:pPr>
              <w:pStyle w:val="Fragment"/>
              <w:tabs>
                <w:tab w:val="left" w:pos="142"/>
              </w:tabs>
              <w:snapToGrid w:val="0"/>
              <w:rPr>
                <w:b/>
                <w:sz w:val="22"/>
              </w:rPr>
            </w:pPr>
            <w:r>
              <w:rPr>
                <w:b/>
                <w:sz w:val="22"/>
              </w:rPr>
              <w:t xml:space="preserve">Date de création de la FDT : </w:t>
            </w:r>
          </w:p>
        </w:tc>
        <w:tc>
          <w:tcPr>
            <w:tcW w:w="2772" w:type="dxa"/>
            <w:vMerge w:val="restart"/>
            <w:tcBorders>
              <w:left w:val="single" w:sz="4" w:space="0" w:color="000000"/>
              <w:bottom w:val="single" w:sz="4" w:space="0" w:color="000000"/>
            </w:tcBorders>
          </w:tcPr>
          <w:p w:rsidR="00C060E2" w:rsidRDefault="003863DF" w:rsidP="003863DF">
            <w:pPr>
              <w:pStyle w:val="Fragment"/>
              <w:tabs>
                <w:tab w:val="left" w:pos="142"/>
              </w:tabs>
              <w:snapToGrid w:val="0"/>
              <w:rPr>
                <w:sz w:val="22"/>
              </w:rPr>
            </w:pPr>
            <w:r>
              <w:rPr>
                <w:sz w:val="22"/>
              </w:rPr>
              <w:t>20</w:t>
            </w:r>
            <w:r w:rsidR="00C060E2">
              <w:rPr>
                <w:sz w:val="22"/>
              </w:rPr>
              <w:t>/05/200</w:t>
            </w:r>
            <w:r>
              <w:rPr>
                <w:sz w:val="22"/>
              </w:rPr>
              <w:t>9</w:t>
            </w:r>
          </w:p>
        </w:tc>
        <w:tc>
          <w:tcPr>
            <w:tcW w:w="1607" w:type="dxa"/>
            <w:vMerge w:val="restart"/>
            <w:tcBorders>
              <w:left w:val="single" w:sz="4" w:space="0" w:color="000000"/>
            </w:tcBorders>
          </w:tcPr>
          <w:p w:rsidR="00C060E2" w:rsidRDefault="00C060E2">
            <w:pPr>
              <w:pStyle w:val="Fragment"/>
              <w:tabs>
                <w:tab w:val="left" w:pos="142"/>
              </w:tabs>
              <w:snapToGrid w:val="0"/>
              <w:rPr>
                <w:b/>
                <w:sz w:val="22"/>
              </w:rPr>
            </w:pPr>
            <w:r>
              <w:rPr>
                <w:b/>
                <w:sz w:val="22"/>
              </w:rPr>
              <w:t xml:space="preserve">Rédacteur : </w:t>
            </w:r>
          </w:p>
        </w:tc>
        <w:tc>
          <w:tcPr>
            <w:tcW w:w="3236" w:type="dxa"/>
            <w:vMerge w:val="restart"/>
            <w:tcBorders>
              <w:left w:val="single" w:sz="4" w:space="0" w:color="000000"/>
              <w:bottom w:val="single" w:sz="4" w:space="0" w:color="000000"/>
              <w:right w:val="single" w:sz="4" w:space="0" w:color="000000"/>
            </w:tcBorders>
          </w:tcPr>
          <w:p w:rsidR="00C060E2" w:rsidRDefault="003863DF">
            <w:pPr>
              <w:pStyle w:val="Fragment"/>
              <w:tabs>
                <w:tab w:val="left" w:pos="142"/>
              </w:tabs>
              <w:snapToGrid w:val="0"/>
              <w:rPr>
                <w:sz w:val="22"/>
              </w:rPr>
            </w:pPr>
            <w:r>
              <w:rPr>
                <w:sz w:val="22"/>
              </w:rPr>
              <w:t>Jérémy Guimberteau</w:t>
            </w:r>
          </w:p>
        </w:tc>
      </w:tr>
      <w:tr w:rsidR="00C060E2">
        <w:trPr>
          <w:cantSplit/>
          <w:trHeight w:val="417"/>
        </w:trPr>
        <w:tc>
          <w:tcPr>
            <w:tcW w:w="3362" w:type="dxa"/>
            <w:vMerge w:val="restart"/>
            <w:tcBorders>
              <w:top w:val="single" w:sz="4" w:space="0" w:color="000000"/>
              <w:left w:val="single" w:sz="4" w:space="0" w:color="000000"/>
            </w:tcBorders>
          </w:tcPr>
          <w:p w:rsidR="00C060E2" w:rsidRDefault="00C060E2">
            <w:pPr>
              <w:pStyle w:val="Fragment"/>
              <w:tabs>
                <w:tab w:val="left" w:pos="142"/>
              </w:tabs>
              <w:snapToGrid w:val="0"/>
              <w:rPr>
                <w:b/>
                <w:sz w:val="22"/>
              </w:rPr>
            </w:pPr>
            <w:r>
              <w:rPr>
                <w:b/>
                <w:sz w:val="22"/>
              </w:rPr>
              <w:t xml:space="preserve">Contact : </w:t>
            </w:r>
          </w:p>
        </w:tc>
        <w:tc>
          <w:tcPr>
            <w:tcW w:w="2772" w:type="dxa"/>
            <w:vMerge w:val="restart"/>
            <w:tcBorders>
              <w:top w:val="single" w:sz="4" w:space="0" w:color="000000"/>
              <w:left w:val="single" w:sz="4" w:space="0" w:color="000000"/>
            </w:tcBorders>
          </w:tcPr>
          <w:p w:rsidR="00C060E2" w:rsidRDefault="003863DF">
            <w:pPr>
              <w:pStyle w:val="Fragment"/>
              <w:tabs>
                <w:tab w:val="left" w:pos="142"/>
              </w:tabs>
              <w:snapToGrid w:val="0"/>
              <w:rPr>
                <w:color w:val="FF0000"/>
              </w:rPr>
            </w:pPr>
            <w:r>
              <w:rPr>
                <w:color w:val="FF0000"/>
              </w:rPr>
              <w:t>jeremy.guimberteau@gmail.com</w:t>
            </w:r>
          </w:p>
        </w:tc>
        <w:tc>
          <w:tcPr>
            <w:tcW w:w="1607" w:type="dxa"/>
            <w:vMerge w:val="restart"/>
            <w:tcBorders>
              <w:top w:val="single" w:sz="4" w:space="0" w:color="000000"/>
              <w:left w:val="single" w:sz="4" w:space="0" w:color="000000"/>
            </w:tcBorders>
          </w:tcPr>
          <w:p w:rsidR="00C060E2" w:rsidRDefault="00C060E2">
            <w:pPr>
              <w:pStyle w:val="Fragment"/>
              <w:tabs>
                <w:tab w:val="left" w:pos="142"/>
              </w:tabs>
              <w:snapToGrid w:val="0"/>
              <w:rPr>
                <w:b/>
                <w:sz w:val="22"/>
              </w:rPr>
            </w:pPr>
            <w:r>
              <w:rPr>
                <w:b/>
                <w:sz w:val="22"/>
              </w:rPr>
              <w:t xml:space="preserve">Entité : </w:t>
            </w:r>
          </w:p>
        </w:tc>
        <w:tc>
          <w:tcPr>
            <w:tcW w:w="3236" w:type="dxa"/>
            <w:vMerge w:val="restart"/>
            <w:tcBorders>
              <w:top w:val="single" w:sz="4" w:space="0" w:color="000000"/>
              <w:left w:val="single" w:sz="4" w:space="0" w:color="000000"/>
              <w:right w:val="single" w:sz="4" w:space="0" w:color="000000"/>
            </w:tcBorders>
          </w:tcPr>
          <w:p w:rsidR="00C060E2" w:rsidRDefault="00C060E2">
            <w:pPr>
              <w:pStyle w:val="Fragment"/>
              <w:tabs>
                <w:tab w:val="left" w:pos="142"/>
              </w:tabs>
              <w:snapToGrid w:val="0"/>
              <w:rPr>
                <w:b/>
                <w:bCs/>
                <w:sz w:val="22"/>
              </w:rPr>
            </w:pPr>
            <w:r>
              <w:rPr>
                <w:b/>
                <w:bCs/>
                <w:sz w:val="22"/>
              </w:rPr>
              <w:t>L3 Miage Paris Descartes</w:t>
            </w:r>
          </w:p>
        </w:tc>
      </w:tr>
      <w:tr w:rsidR="00C060E2">
        <w:trPr>
          <w:cantSplit/>
          <w:trHeight w:val="382"/>
        </w:trPr>
        <w:tc>
          <w:tcPr>
            <w:tcW w:w="3362" w:type="dxa"/>
            <w:vMerge w:val="restart"/>
            <w:tcBorders>
              <w:top w:val="single" w:sz="4" w:space="0" w:color="000000"/>
              <w:left w:val="single" w:sz="4" w:space="0" w:color="000000"/>
              <w:bottom w:val="single" w:sz="4" w:space="0" w:color="000000"/>
            </w:tcBorders>
          </w:tcPr>
          <w:p w:rsidR="00C060E2" w:rsidRDefault="00C060E2">
            <w:pPr>
              <w:pStyle w:val="Fragment"/>
              <w:tabs>
                <w:tab w:val="left" w:pos="142"/>
              </w:tabs>
              <w:snapToGrid w:val="0"/>
              <w:rPr>
                <w:b/>
                <w:sz w:val="22"/>
              </w:rPr>
            </w:pPr>
            <w:r>
              <w:rPr>
                <w:b/>
                <w:sz w:val="22"/>
              </w:rPr>
              <w:t xml:space="preserve">Version de la FDT : </w:t>
            </w:r>
          </w:p>
        </w:tc>
        <w:tc>
          <w:tcPr>
            <w:tcW w:w="2772" w:type="dxa"/>
            <w:vMerge w:val="restart"/>
            <w:tcBorders>
              <w:top w:val="single" w:sz="4" w:space="0" w:color="000000"/>
              <w:left w:val="single" w:sz="4" w:space="0" w:color="000000"/>
              <w:bottom w:val="single" w:sz="4" w:space="0" w:color="000000"/>
            </w:tcBorders>
          </w:tcPr>
          <w:p w:rsidR="00C060E2" w:rsidRDefault="00C060E2">
            <w:pPr>
              <w:pStyle w:val="Fragment"/>
              <w:tabs>
                <w:tab w:val="left" w:pos="142"/>
              </w:tabs>
              <w:snapToGrid w:val="0"/>
              <w:rPr>
                <w:sz w:val="22"/>
              </w:rPr>
            </w:pPr>
            <w:r>
              <w:rPr>
                <w:sz w:val="22"/>
              </w:rPr>
              <w:t>1</w:t>
            </w:r>
          </w:p>
        </w:tc>
        <w:tc>
          <w:tcPr>
            <w:tcW w:w="1607" w:type="dxa"/>
            <w:vMerge w:val="restart"/>
            <w:tcBorders>
              <w:top w:val="single" w:sz="4" w:space="0" w:color="000000"/>
              <w:left w:val="single" w:sz="4" w:space="0" w:color="000000"/>
              <w:bottom w:val="single" w:sz="4" w:space="0" w:color="000000"/>
            </w:tcBorders>
          </w:tcPr>
          <w:p w:rsidR="00C060E2" w:rsidRDefault="00C060E2">
            <w:pPr>
              <w:pStyle w:val="Fragment"/>
              <w:tabs>
                <w:tab w:val="left" w:pos="142"/>
              </w:tabs>
              <w:snapToGrid w:val="0"/>
              <w:rPr>
                <w:b/>
                <w:bCs/>
                <w:sz w:val="22"/>
              </w:rPr>
            </w:pPr>
            <w:r>
              <w:rPr>
                <w:b/>
                <w:bCs/>
                <w:sz w:val="22"/>
              </w:rPr>
              <w:t>Code interne</w:t>
            </w:r>
          </w:p>
        </w:tc>
        <w:tc>
          <w:tcPr>
            <w:tcW w:w="3236" w:type="dxa"/>
            <w:vMerge w:val="restart"/>
            <w:tcBorders>
              <w:top w:val="single" w:sz="4" w:space="0" w:color="000000"/>
              <w:left w:val="single" w:sz="4" w:space="0" w:color="000000"/>
              <w:bottom w:val="single" w:sz="4" w:space="0" w:color="000000"/>
              <w:right w:val="single" w:sz="4" w:space="0" w:color="000000"/>
            </w:tcBorders>
          </w:tcPr>
          <w:p w:rsidR="00C060E2" w:rsidRDefault="00C060E2">
            <w:pPr>
              <w:pStyle w:val="Fragment"/>
              <w:tabs>
                <w:tab w:val="left" w:pos="142"/>
              </w:tabs>
              <w:snapToGrid w:val="0"/>
              <w:rPr>
                <w:b/>
                <w:bCs/>
                <w:sz w:val="22"/>
              </w:rPr>
            </w:pPr>
            <w:r>
              <w:rPr>
                <w:b/>
                <w:bCs/>
                <w:sz w:val="22"/>
              </w:rPr>
              <w:t>FDT_UL</w:t>
            </w:r>
            <w:r w:rsidR="00AD0B1B">
              <w:rPr>
                <w:b/>
                <w:bCs/>
                <w:sz w:val="22"/>
              </w:rPr>
              <w:t>Comparateur</w:t>
            </w:r>
          </w:p>
        </w:tc>
      </w:tr>
      <w:tr w:rsidR="00C060E2">
        <w:trPr>
          <w:cantSplit/>
          <w:trHeight w:val="366"/>
        </w:trPr>
        <w:tc>
          <w:tcPr>
            <w:tcW w:w="3362" w:type="dxa"/>
            <w:vMerge w:val="restart"/>
            <w:tcBorders>
              <w:top w:val="single" w:sz="4" w:space="0" w:color="000000"/>
              <w:left w:val="single" w:sz="4" w:space="0" w:color="000000"/>
              <w:bottom w:val="single" w:sz="4" w:space="0" w:color="000000"/>
            </w:tcBorders>
          </w:tcPr>
          <w:p w:rsidR="00C060E2" w:rsidRDefault="00C060E2">
            <w:pPr>
              <w:pStyle w:val="Fragment"/>
              <w:tabs>
                <w:tab w:val="left" w:pos="142"/>
              </w:tabs>
              <w:snapToGrid w:val="0"/>
              <w:rPr>
                <w:b/>
                <w:sz w:val="22"/>
              </w:rPr>
            </w:pPr>
            <w:r>
              <w:rPr>
                <w:b/>
                <w:sz w:val="22"/>
              </w:rPr>
              <w:t xml:space="preserve">Intitulé : </w:t>
            </w:r>
          </w:p>
        </w:tc>
        <w:tc>
          <w:tcPr>
            <w:tcW w:w="7615" w:type="dxa"/>
            <w:gridSpan w:val="3"/>
            <w:vMerge w:val="restart"/>
            <w:tcBorders>
              <w:top w:val="single" w:sz="4" w:space="0" w:color="000000"/>
              <w:left w:val="single" w:sz="4" w:space="0" w:color="000000"/>
              <w:bottom w:val="single" w:sz="4" w:space="0" w:color="000000"/>
              <w:right w:val="single" w:sz="4" w:space="0" w:color="000000"/>
            </w:tcBorders>
          </w:tcPr>
          <w:p w:rsidR="00C060E2" w:rsidRDefault="00C060E2">
            <w:pPr>
              <w:snapToGrid w:val="0"/>
              <w:rPr>
                <w:b/>
                <w:bCs/>
                <w:sz w:val="23"/>
              </w:rPr>
            </w:pPr>
            <w:r>
              <w:rPr>
                <w:b/>
                <w:bCs/>
                <w:sz w:val="23"/>
              </w:rPr>
              <w:t>Fiche de test unitaire de l’unité logicielle UL1</w:t>
            </w:r>
          </w:p>
        </w:tc>
      </w:tr>
    </w:tbl>
    <w:p w:rsidR="00C060E2" w:rsidRDefault="00C060E2">
      <w:pPr>
        <w:tabs>
          <w:tab w:val="left" w:pos="142"/>
        </w:tabs>
        <w:rPr>
          <w:sz w:val="18"/>
          <w:szCs w:val="18"/>
        </w:rPr>
      </w:pPr>
    </w:p>
    <w:p w:rsidR="00C060E2" w:rsidRDefault="00C060E2">
      <w:pPr>
        <w:tabs>
          <w:tab w:val="left" w:pos="142"/>
        </w:tabs>
        <w:rPr>
          <w:sz w:val="18"/>
          <w:szCs w:val="18"/>
        </w:rPr>
      </w:pPr>
    </w:p>
    <w:tbl>
      <w:tblPr>
        <w:tblW w:w="0" w:type="auto"/>
        <w:tblInd w:w="-229" w:type="dxa"/>
        <w:tblLayout w:type="fixed"/>
        <w:tblCellMar>
          <w:left w:w="70" w:type="dxa"/>
          <w:right w:w="70" w:type="dxa"/>
        </w:tblCellMar>
        <w:tblLook w:val="0000"/>
      </w:tblPr>
      <w:tblGrid>
        <w:gridCol w:w="3985"/>
        <w:gridCol w:w="3024"/>
        <w:gridCol w:w="3385"/>
      </w:tblGrid>
      <w:tr w:rsidR="00C060E2">
        <w:trPr>
          <w:trHeight w:val="365"/>
        </w:trPr>
        <w:tc>
          <w:tcPr>
            <w:tcW w:w="10394" w:type="dxa"/>
            <w:gridSpan w:val="3"/>
            <w:vMerge w:val="restart"/>
            <w:tcBorders>
              <w:top w:val="double" w:sz="1" w:space="0" w:color="000000"/>
              <w:left w:val="double" w:sz="1" w:space="0" w:color="000000"/>
              <w:bottom w:val="double" w:sz="1" w:space="0" w:color="000000"/>
              <w:right w:val="double" w:sz="1" w:space="0" w:color="000000"/>
            </w:tcBorders>
            <w:shd w:val="clear" w:color="auto" w:fill="003366"/>
          </w:tcPr>
          <w:p w:rsidR="00C060E2" w:rsidRDefault="00C060E2">
            <w:pPr>
              <w:pStyle w:val="Fragment"/>
              <w:tabs>
                <w:tab w:val="left" w:pos="142"/>
              </w:tabs>
              <w:snapToGrid w:val="0"/>
              <w:spacing w:before="20" w:after="20"/>
              <w:jc w:val="center"/>
              <w:rPr>
                <w:b/>
                <w:bCs/>
                <w:smallCaps/>
                <w:sz w:val="30"/>
                <w:szCs w:val="30"/>
                <w:u w:val="single"/>
              </w:rPr>
            </w:pPr>
            <w:r>
              <w:rPr>
                <w:b/>
                <w:bCs/>
                <w:smallCaps/>
                <w:sz w:val="30"/>
                <w:szCs w:val="30"/>
                <w:u w:val="single"/>
              </w:rPr>
              <w:t>DESCRIPTIF</w:t>
            </w:r>
          </w:p>
        </w:tc>
      </w:tr>
      <w:tr w:rsidR="00C060E2">
        <w:trPr>
          <w:cantSplit/>
          <w:trHeight w:val="547"/>
        </w:trPr>
        <w:tc>
          <w:tcPr>
            <w:tcW w:w="3985" w:type="dxa"/>
            <w:vMerge w:val="restart"/>
            <w:tcBorders>
              <w:top w:val="double" w:sz="1" w:space="0" w:color="000000"/>
              <w:left w:val="double" w:sz="1" w:space="0" w:color="000000"/>
              <w:bottom w:val="double" w:sz="1" w:space="0" w:color="000000"/>
            </w:tcBorders>
            <w:shd w:val="clear" w:color="auto" w:fill="E5E5E5"/>
            <w:vAlign w:val="center"/>
          </w:tcPr>
          <w:p w:rsidR="00C060E2" w:rsidRDefault="00C060E2">
            <w:pPr>
              <w:tabs>
                <w:tab w:val="left" w:pos="284"/>
              </w:tabs>
              <w:snapToGrid w:val="0"/>
              <w:spacing w:before="40" w:after="40"/>
              <w:ind w:left="142" w:right="74"/>
              <w:rPr>
                <w:b/>
                <w:sz w:val="28"/>
                <w:szCs w:val="28"/>
                <w:u w:val="single"/>
              </w:rPr>
            </w:pPr>
            <w:r>
              <w:rPr>
                <w:b/>
                <w:sz w:val="28"/>
                <w:szCs w:val="28"/>
                <w:u w:val="single"/>
              </w:rPr>
              <w:t>Choisir la typologie du test</w:t>
            </w:r>
          </w:p>
        </w:tc>
        <w:tc>
          <w:tcPr>
            <w:tcW w:w="3024" w:type="dxa"/>
            <w:vMerge w:val="restart"/>
            <w:tcBorders>
              <w:top w:val="double" w:sz="1" w:space="0" w:color="000000"/>
              <w:left w:val="single" w:sz="4" w:space="0" w:color="000000"/>
              <w:bottom w:val="double" w:sz="1" w:space="0" w:color="000000"/>
            </w:tcBorders>
            <w:shd w:val="clear" w:color="auto" w:fill="E5E5E5"/>
            <w:vAlign w:val="center"/>
          </w:tcPr>
          <w:p w:rsidR="00C060E2" w:rsidRDefault="00C060E2">
            <w:pPr>
              <w:pStyle w:val="Fragment"/>
              <w:tabs>
                <w:tab w:val="left" w:pos="142"/>
              </w:tabs>
              <w:snapToGrid w:val="0"/>
              <w:jc w:val="center"/>
              <w:rPr>
                <w:b/>
                <w:sz w:val="32"/>
                <w:shd w:val="clear" w:color="auto" w:fill="C0C0C0"/>
              </w:rPr>
            </w:pPr>
            <w:r>
              <w:rPr>
                <w:b/>
                <w:sz w:val="22"/>
              </w:rPr>
              <w:t xml:space="preserve">Test Unitaire        </w:t>
            </w:r>
            <w:r w:rsidR="001844A7">
              <w:fldChar w:fldCharType="begin">
                <w:ffData>
                  <w:name w:val="CaseACocher5"/>
                  <w:enabled/>
                  <w:calcOnExit w:val="0"/>
                  <w:checkBox>
                    <w:sizeAuto/>
                    <w:default w:val="0"/>
                    <w:checked/>
                  </w:checkBox>
                </w:ffData>
              </w:fldChar>
            </w:r>
            <w:bookmarkStart w:id="18" w:name="CaseACocher5"/>
            <w:r>
              <w:instrText xml:space="preserve"> FORMCHECKBOX </w:instrText>
            </w:r>
            <w:r w:rsidR="001844A7">
              <w:fldChar w:fldCharType="end"/>
            </w:r>
          </w:p>
        </w:tc>
        <w:tc>
          <w:tcPr>
            <w:tcW w:w="3385" w:type="dxa"/>
            <w:vMerge w:val="restart"/>
            <w:tcBorders>
              <w:top w:val="double" w:sz="1" w:space="0" w:color="000000"/>
              <w:left w:val="single" w:sz="4" w:space="0" w:color="000000"/>
              <w:bottom w:val="double" w:sz="1" w:space="0" w:color="000000"/>
              <w:right w:val="double" w:sz="1" w:space="0" w:color="000000"/>
            </w:tcBorders>
            <w:shd w:val="clear" w:color="auto" w:fill="E5E5E5"/>
            <w:vAlign w:val="center"/>
          </w:tcPr>
          <w:p w:rsidR="00C060E2" w:rsidRDefault="00C060E2">
            <w:pPr>
              <w:pStyle w:val="Titre"/>
              <w:tabs>
                <w:tab w:val="left" w:pos="142"/>
              </w:tabs>
              <w:snapToGrid w:val="0"/>
              <w:rPr>
                <w:b w:val="0"/>
                <w:sz w:val="32"/>
                <w:shd w:val="clear" w:color="auto" w:fill="C0C0C0"/>
              </w:rPr>
            </w:pPr>
            <w:r>
              <w:rPr>
                <w:b w:val="0"/>
                <w:sz w:val="22"/>
              </w:rPr>
              <w:t xml:space="preserve">Test d’intégration        </w:t>
            </w:r>
            <w:r w:rsidR="001844A7">
              <w:fldChar w:fldCharType="begin">
                <w:ffData>
                  <w:name w:val="CaseACocher5"/>
                  <w:enabled/>
                  <w:calcOnExit w:val="0"/>
                  <w:checkBox>
                    <w:sizeAuto/>
                    <w:default w:val="0"/>
                    <w:checked w:val="0"/>
                  </w:checkBox>
                </w:ffData>
              </w:fldChar>
            </w:r>
            <w:r>
              <w:instrText xml:space="preserve"> FORMCHECKBOX </w:instrText>
            </w:r>
            <w:r w:rsidR="001844A7">
              <w:fldChar w:fldCharType="end"/>
            </w:r>
          </w:p>
        </w:tc>
      </w:tr>
      <w:tr w:rsidR="00C060E2">
        <w:trPr>
          <w:cantSplit/>
          <w:trHeight w:val="442"/>
        </w:trPr>
        <w:tc>
          <w:tcPr>
            <w:tcW w:w="10394" w:type="dxa"/>
            <w:gridSpan w:val="3"/>
            <w:vMerge w:val="restart"/>
            <w:tcBorders>
              <w:top w:val="double" w:sz="1" w:space="0" w:color="000000"/>
              <w:left w:val="double" w:sz="1" w:space="0" w:color="000000"/>
              <w:bottom w:val="double" w:sz="1" w:space="0" w:color="000000"/>
              <w:right w:val="double" w:sz="1" w:space="0" w:color="000000"/>
            </w:tcBorders>
            <w:shd w:val="clear" w:color="auto" w:fill="E5E5E5"/>
          </w:tcPr>
          <w:p w:rsidR="00C060E2" w:rsidRDefault="00C060E2">
            <w:pPr>
              <w:tabs>
                <w:tab w:val="left" w:pos="284"/>
              </w:tabs>
              <w:snapToGrid w:val="0"/>
              <w:spacing w:before="40" w:after="40"/>
              <w:ind w:left="142" w:right="74"/>
              <w:rPr>
                <w:b/>
                <w:sz w:val="28"/>
                <w:szCs w:val="28"/>
                <w:u w:val="single"/>
              </w:rPr>
            </w:pPr>
            <w:r>
              <w:rPr>
                <w:b/>
                <w:sz w:val="28"/>
                <w:szCs w:val="28"/>
                <w:u w:val="single"/>
              </w:rPr>
              <w:t>Description du test  -  Données en entrée  -  Données en sortie</w:t>
            </w:r>
          </w:p>
        </w:tc>
      </w:tr>
      <w:tr w:rsidR="00C060E2" w:rsidTr="003863DF">
        <w:trPr>
          <w:cantSplit/>
          <w:trHeight w:val="4642"/>
        </w:trPr>
        <w:tc>
          <w:tcPr>
            <w:tcW w:w="10394" w:type="dxa"/>
            <w:gridSpan w:val="3"/>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C060E2">
            <w:pPr>
              <w:ind w:firstLine="640"/>
              <w:rPr>
                <w:sz w:val="16"/>
                <w:szCs w:val="16"/>
              </w:rPr>
            </w:pPr>
          </w:p>
          <w:p w:rsidR="00C060E2" w:rsidRDefault="00C060E2">
            <w:pPr>
              <w:ind w:firstLine="640"/>
              <w:rPr>
                <w:sz w:val="23"/>
                <w:szCs w:val="23"/>
              </w:rPr>
            </w:pPr>
            <w:r>
              <w:rPr>
                <w:sz w:val="23"/>
                <w:szCs w:val="23"/>
              </w:rPr>
              <w:t xml:space="preserve">Ce programme va prendre en entrée un </w:t>
            </w:r>
            <w:r>
              <w:rPr>
                <w:b/>
                <w:sz w:val="23"/>
                <w:szCs w:val="23"/>
              </w:rPr>
              <w:t xml:space="preserve">fichier « jeu de données » </w:t>
            </w:r>
            <w:r>
              <w:rPr>
                <w:bCs/>
                <w:sz w:val="23"/>
                <w:szCs w:val="23"/>
              </w:rPr>
              <w:t xml:space="preserve">et va </w:t>
            </w:r>
            <w:r>
              <w:rPr>
                <w:sz w:val="23"/>
                <w:szCs w:val="23"/>
              </w:rPr>
              <w:t xml:space="preserve">produire, en sortie, un </w:t>
            </w:r>
            <w:r>
              <w:rPr>
                <w:b/>
                <w:sz w:val="23"/>
                <w:szCs w:val="23"/>
              </w:rPr>
              <w:t>fichier résultat</w:t>
            </w:r>
            <w:r>
              <w:rPr>
                <w:sz w:val="23"/>
                <w:szCs w:val="23"/>
              </w:rPr>
              <w:t xml:space="preserve"> mémorisant les traitements effectués. </w:t>
            </w:r>
          </w:p>
          <w:p w:rsidR="00C060E2" w:rsidRDefault="00C060E2">
            <w:pPr>
              <w:ind w:firstLine="640"/>
              <w:rPr>
                <w:sz w:val="23"/>
                <w:szCs w:val="23"/>
              </w:rPr>
            </w:pPr>
          </w:p>
          <w:p w:rsidR="00C060E2" w:rsidRDefault="00C060E2">
            <w:pPr>
              <w:ind w:firstLine="640"/>
              <w:rPr>
                <w:b/>
                <w:sz w:val="23"/>
                <w:szCs w:val="23"/>
                <w:u w:val="single"/>
              </w:rPr>
            </w:pPr>
            <w:r>
              <w:rPr>
                <w:b/>
                <w:sz w:val="23"/>
                <w:szCs w:val="23"/>
                <w:u w:val="single"/>
              </w:rPr>
              <w:t>Données en entrée</w:t>
            </w:r>
          </w:p>
          <w:p w:rsidR="00C060E2" w:rsidRDefault="00C060E2">
            <w:pPr>
              <w:ind w:firstLine="640"/>
              <w:rPr>
                <w:b/>
                <w:sz w:val="12"/>
                <w:szCs w:val="12"/>
                <w:u w:val="single"/>
              </w:rPr>
            </w:pPr>
          </w:p>
          <w:p w:rsidR="003863DF" w:rsidRDefault="001844A7">
            <w:pPr>
              <w:ind w:firstLine="640"/>
              <w:jc w:val="both"/>
              <w:rPr>
                <w:bCs/>
                <w:sz w:val="23"/>
                <w:szCs w:val="23"/>
              </w:rPr>
            </w:pPr>
            <w:r w:rsidRPr="001844A7">
              <w:pict>
                <v:shapetype id="_x0000_t202" coordsize="21600,21600" o:spt="202" path="m,l,21600r21600,l21600,xe">
                  <v:stroke joinstyle="miter"/>
                  <v:path gradientshapeok="t" o:connecttype="rect"/>
                </v:shapetype>
                <v:shape id="_x0000_s2050" type="#_x0000_t202" style="position:absolute;left:0;text-align:left;margin-left:411.85pt;margin-top:20.5pt;width:72.15pt;height:54.15pt;z-index:251657216;mso-wrap-distance-left:9.05pt;mso-wrap-distance-right:9.05pt" strokeweight=".5pt">
                  <v:fill color2="black"/>
                  <v:textbox style="mso-next-textbox:#_x0000_s2050" inset="7.45pt,3.85pt,7.45pt,3.85pt">
                    <w:txbxContent>
                      <w:p w:rsidR="0018533C" w:rsidRDefault="0018533C">
                        <w:pPr>
                          <w:autoSpaceDE w:val="0"/>
                          <w:ind w:right="67"/>
                          <w:rPr>
                            <w:rFonts w:ascii="Arial" w:hAnsi="Arial" w:cs="Arial"/>
                            <w:sz w:val="16"/>
                            <w:szCs w:val="16"/>
                          </w:rPr>
                        </w:pPr>
                        <w:r>
                          <w:rPr>
                            <w:rFonts w:ascii="Arial" w:hAnsi="Arial" w:cs="Arial"/>
                            <w:sz w:val="16"/>
                            <w:szCs w:val="16"/>
                          </w:rPr>
                          <w:t>1 A0</w:t>
                        </w:r>
                      </w:p>
                      <w:p w:rsidR="0018533C" w:rsidRDefault="0018533C">
                        <w:pPr>
                          <w:autoSpaceDE w:val="0"/>
                          <w:ind w:right="67"/>
                          <w:rPr>
                            <w:rFonts w:ascii="Arial" w:hAnsi="Arial" w:cs="Arial"/>
                            <w:sz w:val="16"/>
                            <w:szCs w:val="16"/>
                          </w:rPr>
                        </w:pPr>
                        <w:r>
                          <w:rPr>
                            <w:rFonts w:ascii="Arial" w:hAnsi="Arial" w:cs="Arial"/>
                            <w:sz w:val="16"/>
                            <w:szCs w:val="16"/>
                          </w:rPr>
                          <w:t>2 17 B4</w:t>
                        </w:r>
                      </w:p>
                      <w:p w:rsidR="0018533C" w:rsidRDefault="0018533C">
                        <w:pPr>
                          <w:autoSpaceDE w:val="0"/>
                          <w:ind w:right="67"/>
                          <w:rPr>
                            <w:rFonts w:ascii="Arial" w:hAnsi="Arial" w:cs="Arial"/>
                            <w:sz w:val="16"/>
                            <w:szCs w:val="16"/>
                          </w:rPr>
                        </w:pPr>
                        <w:r>
                          <w:rPr>
                            <w:rFonts w:ascii="Arial" w:hAnsi="Arial" w:cs="Arial"/>
                            <w:sz w:val="16"/>
                            <w:szCs w:val="16"/>
                          </w:rPr>
                          <w:t>3 42EF</w:t>
                        </w:r>
                      </w:p>
                      <w:p w:rsidR="0018533C" w:rsidRDefault="0018533C">
                        <w:pPr>
                          <w:ind w:right="67"/>
                          <w:rPr>
                            <w:rFonts w:ascii="Arial" w:hAnsi="Arial" w:cs="Arial"/>
                            <w:sz w:val="16"/>
                            <w:szCs w:val="16"/>
                          </w:rPr>
                        </w:pPr>
                        <w:r>
                          <w:rPr>
                            <w:rFonts w:ascii="Arial" w:hAnsi="Arial" w:cs="Arial"/>
                            <w:sz w:val="16"/>
                            <w:szCs w:val="16"/>
                          </w:rPr>
                          <w:t>4 C2G3</w:t>
                        </w:r>
                      </w:p>
                      <w:p w:rsidR="0018533C" w:rsidRDefault="0018533C">
                        <w:pPr>
                          <w:ind w:right="67"/>
                        </w:pPr>
                      </w:p>
                    </w:txbxContent>
                  </v:textbox>
                  <w10:wrap type="square"/>
                </v:shape>
              </w:pict>
            </w:r>
            <w:r w:rsidR="003863DF">
              <w:rPr>
                <w:bCs/>
                <w:sz w:val="23"/>
                <w:szCs w:val="23"/>
              </w:rPr>
              <w:t>Les données en entrées :</w:t>
            </w:r>
            <w:r w:rsidR="00C060E2">
              <w:rPr>
                <w:bCs/>
                <w:sz w:val="23"/>
                <w:szCs w:val="23"/>
              </w:rPr>
              <w:t xml:space="preserve"> exemple de JDT</w:t>
            </w:r>
            <w:r w:rsidR="003863DF">
              <w:rPr>
                <w:bCs/>
                <w:sz w:val="23"/>
                <w:szCs w:val="23"/>
              </w:rPr>
              <w:t>.ref et JDT.run</w:t>
            </w:r>
            <w:r w:rsidR="00C060E2">
              <w:rPr>
                <w:bCs/>
                <w:sz w:val="23"/>
                <w:szCs w:val="23"/>
              </w:rPr>
              <w:t xml:space="preserve"> que l’on pourra tester :</w:t>
            </w:r>
          </w:p>
          <w:p w:rsidR="00C060E2" w:rsidRDefault="001844A7">
            <w:pPr>
              <w:ind w:firstLine="640"/>
              <w:jc w:val="both"/>
              <w:rPr>
                <w:bCs/>
                <w:sz w:val="23"/>
                <w:szCs w:val="23"/>
              </w:rPr>
            </w:pPr>
            <w:r w:rsidRPr="001844A7">
              <w:rPr>
                <w:noProof/>
                <w:sz w:val="23"/>
                <w:szCs w:val="23"/>
                <w:lang w:eastAsia="fr-FR"/>
              </w:rPr>
              <w:pict>
                <v:shape id="_x0000_s2052" type="#_x0000_t202" style="position:absolute;left:0;text-align:left;margin-left:329.4pt;margin-top:7.15pt;width:72.15pt;height:54.15pt;z-index:251659264;mso-wrap-distance-left:9.05pt;mso-wrap-distance-right:9.05pt" strokeweight=".5pt">
                  <v:fill color2="black"/>
                  <v:textbox style="mso-next-textbox:#_x0000_s2052" inset="7.45pt,3.85pt,7.45pt,3.85pt">
                    <w:txbxContent>
                      <w:p w:rsidR="0018533C" w:rsidRDefault="0018533C" w:rsidP="003863DF">
                        <w:pPr>
                          <w:autoSpaceDE w:val="0"/>
                          <w:ind w:right="67"/>
                          <w:rPr>
                            <w:rFonts w:ascii="Arial" w:hAnsi="Arial" w:cs="Arial"/>
                            <w:sz w:val="16"/>
                            <w:szCs w:val="16"/>
                          </w:rPr>
                        </w:pPr>
                        <w:r>
                          <w:rPr>
                            <w:rFonts w:ascii="Arial" w:hAnsi="Arial" w:cs="Arial"/>
                            <w:sz w:val="16"/>
                            <w:szCs w:val="16"/>
                          </w:rPr>
                          <w:t>1 A0</w:t>
                        </w:r>
                      </w:p>
                      <w:p w:rsidR="0018533C" w:rsidRDefault="0018533C" w:rsidP="003863DF">
                        <w:pPr>
                          <w:autoSpaceDE w:val="0"/>
                          <w:ind w:right="67"/>
                          <w:rPr>
                            <w:rFonts w:ascii="Arial" w:hAnsi="Arial" w:cs="Arial"/>
                            <w:sz w:val="16"/>
                            <w:szCs w:val="16"/>
                          </w:rPr>
                        </w:pPr>
                        <w:r>
                          <w:rPr>
                            <w:rFonts w:ascii="Arial" w:hAnsi="Arial" w:cs="Arial"/>
                            <w:sz w:val="16"/>
                            <w:szCs w:val="16"/>
                          </w:rPr>
                          <w:t>2 17 B4</w:t>
                        </w:r>
                      </w:p>
                      <w:p w:rsidR="0018533C" w:rsidRDefault="0018533C" w:rsidP="003863DF">
                        <w:pPr>
                          <w:autoSpaceDE w:val="0"/>
                          <w:ind w:right="67"/>
                          <w:rPr>
                            <w:rFonts w:ascii="Arial" w:hAnsi="Arial" w:cs="Arial"/>
                            <w:sz w:val="16"/>
                            <w:szCs w:val="16"/>
                          </w:rPr>
                        </w:pPr>
                        <w:r>
                          <w:rPr>
                            <w:rFonts w:ascii="Arial" w:hAnsi="Arial" w:cs="Arial"/>
                            <w:sz w:val="16"/>
                            <w:szCs w:val="16"/>
                          </w:rPr>
                          <w:t>3 42EF</w:t>
                        </w:r>
                      </w:p>
                      <w:p w:rsidR="0018533C" w:rsidRDefault="0018533C" w:rsidP="003863DF">
                        <w:pPr>
                          <w:ind w:right="67"/>
                          <w:rPr>
                            <w:rFonts w:ascii="Arial" w:hAnsi="Arial" w:cs="Arial"/>
                            <w:sz w:val="16"/>
                            <w:szCs w:val="16"/>
                          </w:rPr>
                        </w:pPr>
                        <w:r>
                          <w:rPr>
                            <w:rFonts w:ascii="Arial" w:hAnsi="Arial" w:cs="Arial"/>
                            <w:sz w:val="16"/>
                            <w:szCs w:val="16"/>
                          </w:rPr>
                          <w:t>4 C2G3</w:t>
                        </w:r>
                      </w:p>
                      <w:p w:rsidR="0018533C" w:rsidRDefault="0018533C" w:rsidP="003863DF">
                        <w:pPr>
                          <w:ind w:right="67"/>
                        </w:pPr>
                      </w:p>
                    </w:txbxContent>
                  </v:textbox>
                  <w10:wrap type="square"/>
                </v:shape>
              </w:pict>
            </w:r>
            <w:r w:rsidR="00C060E2">
              <w:rPr>
                <w:bCs/>
                <w:sz w:val="23"/>
                <w:szCs w:val="23"/>
              </w:rPr>
              <w:t xml:space="preserve"> </w:t>
            </w:r>
          </w:p>
          <w:p w:rsidR="00C060E2" w:rsidRDefault="00C060E2">
            <w:pPr>
              <w:ind w:firstLine="640"/>
              <w:rPr>
                <w:bCs/>
                <w:sz w:val="23"/>
                <w:szCs w:val="23"/>
              </w:rPr>
            </w:pPr>
          </w:p>
          <w:p w:rsidR="003863DF" w:rsidRDefault="003863DF">
            <w:pPr>
              <w:ind w:firstLine="640"/>
              <w:rPr>
                <w:bCs/>
                <w:sz w:val="23"/>
                <w:szCs w:val="23"/>
              </w:rPr>
            </w:pPr>
          </w:p>
          <w:p w:rsidR="003863DF" w:rsidRDefault="003863DF">
            <w:pPr>
              <w:ind w:firstLine="640"/>
              <w:rPr>
                <w:bCs/>
                <w:sz w:val="23"/>
                <w:szCs w:val="23"/>
              </w:rPr>
            </w:pPr>
          </w:p>
          <w:p w:rsidR="003863DF" w:rsidRDefault="001844A7">
            <w:pPr>
              <w:ind w:firstLine="640"/>
              <w:rPr>
                <w:bCs/>
                <w:sz w:val="23"/>
                <w:szCs w:val="23"/>
              </w:rPr>
            </w:pPr>
            <w:r w:rsidRPr="001844A7">
              <w:pict>
                <v:shape id="_x0000_s2051" type="#_x0000_t202" style="position:absolute;left:0;text-align:left;margin-left:413.35pt;margin-top:25.5pt;width:71.75pt;height:46.2pt;z-index:251658240;mso-wrap-distance-left:9.05pt;mso-wrap-distance-right:9.05pt" strokeweight=".5pt">
                  <v:fill color2="black"/>
                  <v:textbox style="mso-next-textbox:#_x0000_s2051" inset="7.45pt,3.85pt,7.45pt,3.85pt">
                    <w:txbxContent>
                      <w:p w:rsidR="0018533C" w:rsidRDefault="0018533C">
                        <w:pPr>
                          <w:ind w:right="67"/>
                          <w:rPr>
                            <w:rFonts w:ascii="Arial" w:hAnsi="Arial" w:cs="Arial"/>
                            <w:sz w:val="16"/>
                            <w:szCs w:val="16"/>
                          </w:rPr>
                        </w:pPr>
                        <w:r>
                          <w:rPr>
                            <w:rFonts w:ascii="Arial" w:hAnsi="Arial" w:cs="Arial"/>
                            <w:sz w:val="16"/>
                            <w:szCs w:val="16"/>
                          </w:rPr>
                          <w:t>Les 2 fichiers sont identiques</w:t>
                        </w:r>
                      </w:p>
                    </w:txbxContent>
                  </v:textbox>
                  <w10:wrap type="square"/>
                </v:shape>
              </w:pict>
            </w:r>
          </w:p>
          <w:p w:rsidR="00C060E2" w:rsidRDefault="00C060E2">
            <w:pPr>
              <w:ind w:firstLine="640"/>
              <w:rPr>
                <w:b/>
                <w:sz w:val="23"/>
                <w:szCs w:val="23"/>
                <w:u w:val="single"/>
              </w:rPr>
            </w:pPr>
            <w:r>
              <w:rPr>
                <w:b/>
                <w:sz w:val="23"/>
                <w:szCs w:val="23"/>
                <w:u w:val="single"/>
              </w:rPr>
              <w:t>Données en sortie</w:t>
            </w:r>
          </w:p>
          <w:p w:rsidR="00C060E2" w:rsidRDefault="00C060E2">
            <w:pPr>
              <w:ind w:firstLine="640"/>
              <w:rPr>
                <w:b/>
                <w:sz w:val="12"/>
                <w:szCs w:val="12"/>
                <w:u w:val="single"/>
              </w:rPr>
            </w:pPr>
          </w:p>
          <w:p w:rsidR="00C060E2" w:rsidRDefault="003863DF" w:rsidP="003863DF">
            <w:pPr>
              <w:ind w:firstLine="640"/>
              <w:jc w:val="both"/>
              <w:rPr>
                <w:sz w:val="23"/>
                <w:szCs w:val="23"/>
              </w:rPr>
            </w:pPr>
            <w:r>
              <w:rPr>
                <w:sz w:val="23"/>
                <w:szCs w:val="23"/>
              </w:rPr>
              <w:t>Les données en sortie :</w:t>
            </w:r>
            <w:r w:rsidR="00C060E2">
              <w:rPr>
                <w:sz w:val="23"/>
                <w:szCs w:val="23"/>
              </w:rPr>
              <w:t xml:space="preserve"> </w:t>
            </w:r>
            <w:r>
              <w:rPr>
                <w:sz w:val="23"/>
                <w:szCs w:val="23"/>
              </w:rPr>
              <w:t>exemple de fichier</w:t>
            </w:r>
            <w:r w:rsidR="00C060E2">
              <w:rPr>
                <w:i/>
                <w:iCs/>
                <w:sz w:val="23"/>
                <w:szCs w:val="23"/>
              </w:rPr>
              <w:t xml:space="preserve"> </w:t>
            </w:r>
            <w:r w:rsidR="00C060E2">
              <w:rPr>
                <w:sz w:val="23"/>
                <w:szCs w:val="23"/>
              </w:rPr>
              <w:t>que l’on pourrait obtenir :</w:t>
            </w:r>
          </w:p>
        </w:tc>
      </w:tr>
    </w:tbl>
    <w:p w:rsidR="00C060E2" w:rsidRDefault="00C060E2">
      <w:pPr>
        <w:tabs>
          <w:tab w:val="left" w:pos="142"/>
        </w:tabs>
        <w:rPr>
          <w:sz w:val="18"/>
          <w:szCs w:val="18"/>
        </w:rPr>
      </w:pPr>
    </w:p>
    <w:p w:rsidR="00C060E2" w:rsidRDefault="00C060E2">
      <w:pPr>
        <w:tabs>
          <w:tab w:val="left" w:pos="142"/>
        </w:tabs>
        <w:rPr>
          <w:sz w:val="18"/>
          <w:szCs w:val="18"/>
        </w:rPr>
      </w:pPr>
    </w:p>
    <w:p w:rsidR="003863DF" w:rsidRDefault="003863DF">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EE0F70" w:rsidRDefault="00EE0F70">
      <w:pPr>
        <w:tabs>
          <w:tab w:val="left" w:pos="142"/>
        </w:tabs>
        <w:rPr>
          <w:sz w:val="18"/>
          <w:szCs w:val="18"/>
        </w:rPr>
      </w:pPr>
    </w:p>
    <w:p w:rsidR="003863DF" w:rsidRDefault="003863DF">
      <w:pPr>
        <w:tabs>
          <w:tab w:val="left" w:pos="142"/>
        </w:tabs>
        <w:rPr>
          <w:sz w:val="18"/>
          <w:szCs w:val="18"/>
        </w:rPr>
      </w:pPr>
    </w:p>
    <w:tbl>
      <w:tblPr>
        <w:tblW w:w="0" w:type="auto"/>
        <w:tblInd w:w="-229" w:type="dxa"/>
        <w:tblLayout w:type="fixed"/>
        <w:tblCellMar>
          <w:left w:w="70" w:type="dxa"/>
          <w:right w:w="70" w:type="dxa"/>
        </w:tblCellMar>
        <w:tblLook w:val="0000"/>
      </w:tblPr>
      <w:tblGrid>
        <w:gridCol w:w="5331"/>
        <w:gridCol w:w="2516"/>
        <w:gridCol w:w="2547"/>
      </w:tblGrid>
      <w:tr w:rsidR="00C060E2">
        <w:trPr>
          <w:trHeight w:val="365"/>
        </w:trPr>
        <w:tc>
          <w:tcPr>
            <w:tcW w:w="10394" w:type="dxa"/>
            <w:gridSpan w:val="3"/>
            <w:vMerge w:val="restart"/>
            <w:tcBorders>
              <w:top w:val="double" w:sz="1" w:space="0" w:color="000000"/>
              <w:left w:val="double" w:sz="1" w:space="0" w:color="000000"/>
              <w:bottom w:val="double" w:sz="1" w:space="0" w:color="000000"/>
              <w:right w:val="double" w:sz="1" w:space="0" w:color="000000"/>
            </w:tcBorders>
            <w:shd w:val="clear" w:color="auto" w:fill="003366"/>
          </w:tcPr>
          <w:p w:rsidR="00C060E2" w:rsidRDefault="00C060E2">
            <w:pPr>
              <w:pStyle w:val="Fragment"/>
              <w:tabs>
                <w:tab w:val="left" w:pos="142"/>
              </w:tabs>
              <w:snapToGrid w:val="0"/>
              <w:spacing w:before="20" w:after="20"/>
              <w:jc w:val="center"/>
              <w:rPr>
                <w:b/>
                <w:bCs/>
                <w:smallCaps/>
                <w:sz w:val="30"/>
                <w:szCs w:val="30"/>
                <w:u w:val="single"/>
              </w:rPr>
            </w:pPr>
            <w:r>
              <w:rPr>
                <w:b/>
                <w:bCs/>
                <w:smallCaps/>
                <w:sz w:val="30"/>
                <w:szCs w:val="30"/>
                <w:u w:val="single"/>
              </w:rPr>
              <w:lastRenderedPageBreak/>
              <w:t>PROCEDURES  DE  TESTS  ET  D’EVALUTAION</w:t>
            </w:r>
          </w:p>
        </w:tc>
      </w:tr>
      <w:tr w:rsidR="00C060E2">
        <w:trPr>
          <w:cantSplit/>
          <w:trHeight w:val="362"/>
        </w:trPr>
        <w:tc>
          <w:tcPr>
            <w:tcW w:w="5331" w:type="dxa"/>
            <w:vMerge w:val="restart"/>
            <w:tcBorders>
              <w:top w:val="double" w:sz="1" w:space="0" w:color="000000"/>
              <w:left w:val="double" w:sz="1" w:space="0" w:color="000000"/>
              <w:bottom w:val="double" w:sz="1" w:space="0" w:color="000000"/>
            </w:tcBorders>
            <w:shd w:val="clear" w:color="auto" w:fill="E5E5E5"/>
            <w:vAlign w:val="center"/>
          </w:tcPr>
          <w:p w:rsidR="00C060E2" w:rsidRDefault="00C060E2">
            <w:pPr>
              <w:tabs>
                <w:tab w:val="left" w:pos="284"/>
              </w:tabs>
              <w:snapToGrid w:val="0"/>
              <w:spacing w:before="40" w:after="40"/>
              <w:ind w:left="142" w:right="74"/>
              <w:rPr>
                <w:b/>
                <w:sz w:val="28"/>
                <w:szCs w:val="28"/>
                <w:u w:val="single"/>
              </w:rPr>
            </w:pPr>
            <w:r>
              <w:rPr>
                <w:b/>
                <w:sz w:val="28"/>
                <w:szCs w:val="28"/>
                <w:u w:val="single"/>
              </w:rPr>
              <w:t>Mode d’évaluation des résultats :</w:t>
            </w:r>
          </w:p>
        </w:tc>
        <w:tc>
          <w:tcPr>
            <w:tcW w:w="2516" w:type="dxa"/>
            <w:vMerge w:val="restart"/>
            <w:tcBorders>
              <w:top w:val="double" w:sz="1" w:space="0" w:color="000000"/>
              <w:left w:val="double" w:sz="1" w:space="0" w:color="000000"/>
              <w:bottom w:val="double" w:sz="1" w:space="0" w:color="000000"/>
            </w:tcBorders>
            <w:shd w:val="clear" w:color="auto" w:fill="E5E5E5"/>
            <w:vAlign w:val="center"/>
          </w:tcPr>
          <w:p w:rsidR="00C060E2" w:rsidRDefault="00C060E2">
            <w:pPr>
              <w:pStyle w:val="Fragment"/>
              <w:tabs>
                <w:tab w:val="left" w:pos="142"/>
              </w:tabs>
              <w:snapToGrid w:val="0"/>
              <w:jc w:val="center"/>
              <w:rPr>
                <w:b/>
                <w:sz w:val="32"/>
                <w:shd w:val="clear" w:color="auto" w:fill="C0C0C0"/>
              </w:rPr>
            </w:pPr>
            <w:r>
              <w:rPr>
                <w:b/>
                <w:sz w:val="22"/>
              </w:rPr>
              <w:t xml:space="preserve">Humain        </w:t>
            </w:r>
            <w:r w:rsidR="001844A7">
              <w:fldChar w:fldCharType="begin">
                <w:ffData>
                  <w:name w:val="CaseACocher5"/>
                  <w:enabled/>
                  <w:calcOnExit w:val="0"/>
                  <w:checkBox>
                    <w:sizeAuto/>
                    <w:default w:val="0"/>
                    <w:checked/>
                  </w:checkBox>
                </w:ffData>
              </w:fldChar>
            </w:r>
            <w:r>
              <w:instrText xml:space="preserve"> FORMCHECKBOX </w:instrText>
            </w:r>
            <w:r w:rsidR="001844A7">
              <w:fldChar w:fldCharType="end"/>
            </w:r>
          </w:p>
        </w:tc>
        <w:tc>
          <w:tcPr>
            <w:tcW w:w="2547" w:type="dxa"/>
            <w:vMerge w:val="restart"/>
            <w:tcBorders>
              <w:top w:val="double" w:sz="1" w:space="0" w:color="000000"/>
              <w:left w:val="double" w:sz="1" w:space="0" w:color="000000"/>
              <w:bottom w:val="double" w:sz="1" w:space="0" w:color="000000"/>
              <w:right w:val="double" w:sz="1" w:space="0" w:color="000000"/>
            </w:tcBorders>
            <w:shd w:val="clear" w:color="auto" w:fill="E5E5E5"/>
            <w:vAlign w:val="center"/>
          </w:tcPr>
          <w:p w:rsidR="00C060E2" w:rsidRDefault="00C060E2">
            <w:pPr>
              <w:pStyle w:val="Titre"/>
              <w:tabs>
                <w:tab w:val="left" w:pos="142"/>
              </w:tabs>
              <w:snapToGrid w:val="0"/>
              <w:rPr>
                <w:b w:val="0"/>
                <w:sz w:val="32"/>
                <w:shd w:val="clear" w:color="auto" w:fill="C0C0C0"/>
              </w:rPr>
            </w:pPr>
            <w:r>
              <w:rPr>
                <w:b w:val="0"/>
                <w:sz w:val="22"/>
              </w:rPr>
              <w:t xml:space="preserve">Automatique        </w:t>
            </w:r>
            <w:r w:rsidR="001844A7">
              <w:fldChar w:fldCharType="begin">
                <w:ffData>
                  <w:name w:val="CaseACocher5"/>
                  <w:enabled/>
                  <w:calcOnExit w:val="0"/>
                  <w:checkBox>
                    <w:sizeAuto/>
                    <w:default w:val="0"/>
                    <w:checked w:val="0"/>
                  </w:checkBox>
                </w:ffData>
              </w:fldChar>
            </w:r>
            <w:r>
              <w:instrText xml:space="preserve"> FORMCHECKBOX </w:instrText>
            </w:r>
            <w:r w:rsidR="001844A7">
              <w:fldChar w:fldCharType="end"/>
            </w:r>
          </w:p>
        </w:tc>
      </w:tr>
      <w:tr w:rsidR="00C060E2">
        <w:trPr>
          <w:cantSplit/>
          <w:trHeight w:val="362"/>
        </w:trPr>
        <w:tc>
          <w:tcPr>
            <w:tcW w:w="10394" w:type="dxa"/>
            <w:gridSpan w:val="3"/>
            <w:vMerge w:val="restart"/>
            <w:tcBorders>
              <w:top w:val="double" w:sz="1" w:space="0" w:color="000000"/>
              <w:left w:val="double" w:sz="1" w:space="0" w:color="000000"/>
              <w:bottom w:val="double" w:sz="1" w:space="0" w:color="000000"/>
              <w:right w:val="double" w:sz="1" w:space="0" w:color="000000"/>
            </w:tcBorders>
            <w:shd w:val="clear" w:color="auto" w:fill="E5E5E5"/>
          </w:tcPr>
          <w:p w:rsidR="00C060E2" w:rsidRDefault="00C060E2">
            <w:pPr>
              <w:tabs>
                <w:tab w:val="left" w:pos="284"/>
              </w:tabs>
              <w:snapToGrid w:val="0"/>
              <w:spacing w:before="40" w:after="40"/>
              <w:ind w:left="142" w:right="74"/>
              <w:rPr>
                <w:b/>
                <w:sz w:val="28"/>
                <w:szCs w:val="28"/>
                <w:u w:val="single"/>
              </w:rPr>
            </w:pPr>
            <w:r>
              <w:rPr>
                <w:b/>
                <w:sz w:val="28"/>
                <w:szCs w:val="28"/>
                <w:u w:val="single"/>
              </w:rPr>
              <w:t xml:space="preserve">Procédures de tests : </w:t>
            </w:r>
          </w:p>
        </w:tc>
      </w:tr>
      <w:tr w:rsidR="00C060E2">
        <w:trPr>
          <w:cantSplit/>
          <w:trHeight w:val="434"/>
        </w:trPr>
        <w:tc>
          <w:tcPr>
            <w:tcW w:w="10394" w:type="dxa"/>
            <w:gridSpan w:val="3"/>
            <w:vMerge w:val="restart"/>
            <w:tcBorders>
              <w:top w:val="double" w:sz="1" w:space="0" w:color="000000"/>
              <w:left w:val="double" w:sz="1" w:space="0" w:color="000000"/>
              <w:bottom w:val="double" w:sz="1" w:space="0" w:color="000000"/>
              <w:right w:val="double" w:sz="1" w:space="0" w:color="000000"/>
            </w:tcBorders>
            <w:shd w:val="clear" w:color="auto" w:fill="FFFFFF"/>
          </w:tcPr>
          <w:p w:rsidR="0018533C" w:rsidRDefault="00C060E2">
            <w:pPr>
              <w:pStyle w:val="Fragment"/>
              <w:tabs>
                <w:tab w:val="left" w:pos="142"/>
              </w:tabs>
              <w:ind w:firstLine="498"/>
              <w:jc w:val="both"/>
            </w:pPr>
            <w:r>
              <w:rPr>
                <w:bCs/>
                <w:sz w:val="22"/>
              </w:rPr>
              <w:tab/>
            </w:r>
            <w:r>
              <w:rPr>
                <w:bCs/>
                <w:sz w:val="22"/>
              </w:rPr>
              <w:tab/>
              <w:t xml:space="preserve">Pour tester la méthode </w:t>
            </w:r>
            <w:r w:rsidR="0018533C">
              <w:t>public static void fichier(String fichier1, String fichier2, String fichierEvaluation)</w:t>
            </w:r>
          </w:p>
          <w:p w:rsidR="00C060E2" w:rsidRDefault="00C060E2">
            <w:pPr>
              <w:pStyle w:val="Fragment"/>
              <w:tabs>
                <w:tab w:val="left" w:pos="142"/>
              </w:tabs>
              <w:ind w:firstLine="498"/>
              <w:jc w:val="both"/>
              <w:rPr>
                <w:bCs/>
                <w:sz w:val="22"/>
                <w:u w:val="single"/>
              </w:rPr>
            </w:pPr>
            <w:r>
              <w:rPr>
                <w:bCs/>
                <w:sz w:val="22"/>
                <w:u w:val="single"/>
              </w:rPr>
              <w:t xml:space="preserve">Les données de tests sont présentes dans le répertoire : </w:t>
            </w:r>
          </w:p>
          <w:p w:rsidR="00C060E2" w:rsidRDefault="0018533C">
            <w:pPr>
              <w:pStyle w:val="Fragment"/>
              <w:tabs>
                <w:tab w:val="left" w:pos="142"/>
              </w:tabs>
              <w:jc w:val="center"/>
              <w:rPr>
                <w:rFonts w:ascii="Courier New" w:hAnsi="Courier New" w:cs="Courier New"/>
                <w:bCs/>
                <w:sz w:val="22"/>
              </w:rPr>
            </w:pPr>
            <w:r>
              <w:rPr>
                <w:rFonts w:ascii="Courier New" w:hAnsi="Courier New" w:cs="Courier New"/>
                <w:bCs/>
                <w:color w:val="FF0000"/>
                <w:sz w:val="22"/>
              </w:rPr>
              <w:t>Data tests</w:t>
            </w:r>
            <w:r w:rsidR="00C060E2">
              <w:rPr>
                <w:rFonts w:ascii="Courier New" w:hAnsi="Courier New" w:cs="Courier New"/>
                <w:bCs/>
                <w:color w:val="FF0000"/>
                <w:sz w:val="22"/>
              </w:rPr>
              <w:t>\</w:t>
            </w:r>
            <w:r>
              <w:rPr>
                <w:rFonts w:ascii="Courier New" w:hAnsi="Courier New" w:cs="Courier New"/>
                <w:bCs/>
                <w:color w:val="FF0000"/>
                <w:sz w:val="22"/>
              </w:rPr>
              <w:t>JDT.ref</w:t>
            </w:r>
            <w:r w:rsidR="00C060E2">
              <w:rPr>
                <w:rFonts w:ascii="Courier New" w:hAnsi="Courier New" w:cs="Courier New"/>
                <w:bCs/>
                <w:sz w:val="22"/>
              </w:rPr>
              <w:t xml:space="preserve">    (ex : fichier JDT.</w:t>
            </w:r>
            <w:r>
              <w:rPr>
                <w:rFonts w:ascii="Courier New" w:hAnsi="Courier New" w:cs="Courier New"/>
                <w:bCs/>
                <w:sz w:val="22"/>
              </w:rPr>
              <w:t>ref</w:t>
            </w:r>
            <w:r w:rsidR="00C060E2">
              <w:rPr>
                <w:rFonts w:ascii="Courier New" w:hAnsi="Courier New" w:cs="Courier New"/>
                <w:bCs/>
                <w:sz w:val="22"/>
              </w:rPr>
              <w:t>)</w:t>
            </w:r>
          </w:p>
          <w:p w:rsidR="00C060E2" w:rsidRDefault="00C060E2">
            <w:pPr>
              <w:pStyle w:val="Fragment"/>
              <w:tabs>
                <w:tab w:val="left" w:pos="142"/>
              </w:tabs>
              <w:ind w:firstLine="498"/>
              <w:jc w:val="both"/>
              <w:rPr>
                <w:bCs/>
                <w:sz w:val="22"/>
                <w:u w:val="single"/>
              </w:rPr>
            </w:pPr>
            <w:r>
              <w:rPr>
                <w:bCs/>
                <w:sz w:val="22"/>
                <w:u w:val="single"/>
              </w:rPr>
              <w:t xml:space="preserve">Les résultats de sorties seront écrits dans le répertoire : </w:t>
            </w:r>
          </w:p>
          <w:p w:rsidR="00C060E2" w:rsidRDefault="0018533C">
            <w:pPr>
              <w:pStyle w:val="Fragment"/>
              <w:tabs>
                <w:tab w:val="left" w:pos="142"/>
              </w:tabs>
              <w:jc w:val="center"/>
              <w:rPr>
                <w:rFonts w:ascii="Courier New" w:hAnsi="Courier New" w:cs="Courier New"/>
                <w:bCs/>
                <w:sz w:val="22"/>
              </w:rPr>
            </w:pPr>
            <w:r>
              <w:rPr>
                <w:rFonts w:ascii="Courier New" w:hAnsi="Courier New" w:cs="Courier New"/>
                <w:bCs/>
                <w:color w:val="FF0000"/>
                <w:sz w:val="22"/>
              </w:rPr>
              <w:t>Data tests</w:t>
            </w:r>
            <w:r w:rsidR="00C060E2">
              <w:rPr>
                <w:rFonts w:ascii="Courier New" w:hAnsi="Courier New" w:cs="Courier New"/>
                <w:bCs/>
                <w:color w:val="FF0000"/>
                <w:sz w:val="22"/>
              </w:rPr>
              <w:t>\</w:t>
            </w:r>
            <w:r>
              <w:rPr>
                <w:rFonts w:ascii="Courier New" w:hAnsi="Courier New" w:cs="Courier New"/>
                <w:bCs/>
                <w:color w:val="FF0000"/>
                <w:sz w:val="22"/>
              </w:rPr>
              <w:t>JDT.run</w:t>
            </w:r>
            <w:r w:rsidR="00C060E2">
              <w:rPr>
                <w:rFonts w:ascii="Courier New" w:hAnsi="Courier New" w:cs="Courier New"/>
                <w:bCs/>
                <w:sz w:val="22"/>
              </w:rPr>
              <w:t xml:space="preserve">    (ex : fichier JDT.run)</w:t>
            </w:r>
          </w:p>
          <w:p w:rsidR="00EE0F70" w:rsidRDefault="00C060E2" w:rsidP="00EE0F70">
            <w:pPr>
              <w:pStyle w:val="Fragment"/>
              <w:tabs>
                <w:tab w:val="left" w:pos="142"/>
              </w:tabs>
              <w:ind w:firstLine="498"/>
              <w:jc w:val="both"/>
              <w:rPr>
                <w:bCs/>
                <w:sz w:val="22"/>
              </w:rPr>
            </w:pPr>
            <w:r>
              <w:rPr>
                <w:bCs/>
                <w:sz w:val="22"/>
              </w:rPr>
              <w:t>Pour l’évaluation des résultats et la validation de l’unité logicielle, …</w:t>
            </w:r>
          </w:p>
        </w:tc>
      </w:tr>
    </w:tbl>
    <w:p w:rsidR="00C060E2" w:rsidRDefault="00C060E2">
      <w:pPr>
        <w:pStyle w:val="Titre1"/>
        <w:ind w:left="432" w:hanging="432"/>
      </w:pPr>
      <w:bookmarkStart w:id="19" w:name="_Toc231655795"/>
      <w:r>
        <w:t>Bilan de validation</w:t>
      </w:r>
      <w:bookmarkEnd w:id="19"/>
      <w:r>
        <w:t> </w:t>
      </w:r>
    </w:p>
    <w:p w:rsidR="00C060E2" w:rsidRDefault="00C060E2">
      <w:pPr>
        <w:pStyle w:val="Titre2"/>
        <w:ind w:left="576" w:hanging="576"/>
      </w:pPr>
      <w:bookmarkStart w:id="20" w:name="_Ref198562856"/>
      <w:bookmarkStart w:id="21" w:name="_Toc231655796"/>
      <w:r>
        <w:t>Validation par le programmeur</w:t>
      </w:r>
      <w:bookmarkEnd w:id="20"/>
      <w:bookmarkEnd w:id="21"/>
    </w:p>
    <w:p w:rsidR="00C060E2" w:rsidRDefault="00C060E2"/>
    <w:tbl>
      <w:tblPr>
        <w:tblW w:w="0" w:type="auto"/>
        <w:tblInd w:w="-229" w:type="dxa"/>
        <w:tblLayout w:type="fixed"/>
        <w:tblCellMar>
          <w:left w:w="70" w:type="dxa"/>
          <w:right w:w="70" w:type="dxa"/>
        </w:tblCellMar>
        <w:tblLook w:val="0000"/>
      </w:tblPr>
      <w:tblGrid>
        <w:gridCol w:w="3944"/>
        <w:gridCol w:w="2335"/>
        <w:gridCol w:w="1786"/>
        <w:gridCol w:w="2622"/>
      </w:tblGrid>
      <w:tr w:rsidR="00C060E2">
        <w:trPr>
          <w:cantSplit/>
          <w:trHeight w:val="313"/>
        </w:trPr>
        <w:tc>
          <w:tcPr>
            <w:tcW w:w="3944"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Date de passage du test :  </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18533C" w:rsidP="0018533C">
            <w:pPr>
              <w:pStyle w:val="Fragment"/>
              <w:tabs>
                <w:tab w:val="left" w:pos="142"/>
              </w:tabs>
              <w:snapToGrid w:val="0"/>
              <w:rPr>
                <w:sz w:val="22"/>
              </w:rPr>
            </w:pPr>
            <w:r>
              <w:rPr>
                <w:sz w:val="22"/>
              </w:rPr>
              <w:t>19</w:t>
            </w:r>
            <w:r w:rsidR="00C060E2">
              <w:rPr>
                <w:sz w:val="22"/>
              </w:rPr>
              <w:t>/</w:t>
            </w:r>
            <w:r>
              <w:rPr>
                <w:sz w:val="22"/>
              </w:rPr>
              <w:t>05</w:t>
            </w:r>
            <w:r w:rsidR="00C060E2">
              <w:rPr>
                <w:sz w:val="22"/>
              </w:rPr>
              <w:t>/2009</w:t>
            </w:r>
          </w:p>
        </w:tc>
        <w:tc>
          <w:tcPr>
            <w:tcW w:w="1786"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Rédacteur : </w:t>
            </w:r>
          </w:p>
        </w:tc>
        <w:tc>
          <w:tcPr>
            <w:tcW w:w="2622" w:type="dxa"/>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sz w:val="22"/>
              </w:rPr>
            </w:pPr>
            <w:r>
              <w:rPr>
                <w:sz w:val="22"/>
              </w:rPr>
              <w:t>Jérémy Guimberteau</w:t>
            </w:r>
          </w:p>
        </w:tc>
      </w:tr>
      <w:tr w:rsidR="00C060E2">
        <w:trPr>
          <w:cantSplit/>
          <w:trHeight w:val="313"/>
        </w:trPr>
        <w:tc>
          <w:tcPr>
            <w:tcW w:w="3944"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Testeur : </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18533C">
            <w:pPr>
              <w:pStyle w:val="Fragment"/>
              <w:tabs>
                <w:tab w:val="left" w:pos="142"/>
              </w:tabs>
              <w:snapToGrid w:val="0"/>
              <w:rPr>
                <w:color w:val="FF0000"/>
              </w:rPr>
            </w:pPr>
            <w:r>
              <w:rPr>
                <w:color w:val="FF0000"/>
              </w:rPr>
              <w:t>Jérémy Guimberteau</w:t>
            </w:r>
          </w:p>
        </w:tc>
        <w:tc>
          <w:tcPr>
            <w:tcW w:w="4408" w:type="dxa"/>
            <w:gridSpan w:val="2"/>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color w:val="FF0000"/>
              </w:rPr>
            </w:pPr>
            <w:r>
              <w:rPr>
                <w:color w:val="FF0000"/>
              </w:rPr>
              <w:t>jeremy.guimverteau@gmail.com</w:t>
            </w:r>
          </w:p>
        </w:tc>
      </w:tr>
      <w:tr w:rsidR="00C060E2">
        <w:trPr>
          <w:cantSplit/>
          <w:trHeight w:val="313"/>
        </w:trPr>
        <w:tc>
          <w:tcPr>
            <w:tcW w:w="3944"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Compte Rendu de validation</w:t>
            </w:r>
          </w:p>
        </w:tc>
        <w:tc>
          <w:tcPr>
            <w:tcW w:w="6743" w:type="dxa"/>
            <w:gridSpan w:val="3"/>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b/>
                <w:sz w:val="22"/>
              </w:rPr>
            </w:pPr>
            <w:r>
              <w:rPr>
                <w:b/>
                <w:sz w:val="22"/>
              </w:rPr>
              <w:t>2 types de test :</w:t>
            </w:r>
          </w:p>
          <w:p w:rsidR="0018533C" w:rsidRDefault="0018533C" w:rsidP="0018533C">
            <w:pPr>
              <w:pStyle w:val="Fragment"/>
              <w:numPr>
                <w:ilvl w:val="0"/>
                <w:numId w:val="2"/>
              </w:numPr>
              <w:tabs>
                <w:tab w:val="left" w:pos="142"/>
              </w:tabs>
              <w:snapToGrid w:val="0"/>
              <w:rPr>
                <w:b/>
                <w:sz w:val="22"/>
              </w:rPr>
            </w:pPr>
            <w:r>
              <w:rPr>
                <w:b/>
                <w:sz w:val="22"/>
              </w:rPr>
              <w:t>Données identiques</w:t>
            </w:r>
          </w:p>
          <w:p w:rsidR="0018533C" w:rsidRDefault="0018533C" w:rsidP="0018533C">
            <w:pPr>
              <w:pStyle w:val="Fragment"/>
              <w:numPr>
                <w:ilvl w:val="0"/>
                <w:numId w:val="2"/>
              </w:numPr>
              <w:tabs>
                <w:tab w:val="left" w:pos="142"/>
              </w:tabs>
              <w:snapToGrid w:val="0"/>
              <w:rPr>
                <w:b/>
                <w:sz w:val="22"/>
              </w:rPr>
            </w:pPr>
            <w:r>
              <w:rPr>
                <w:b/>
                <w:sz w:val="22"/>
              </w:rPr>
              <w:t>Données différentes</w:t>
            </w:r>
          </w:p>
          <w:p w:rsidR="00C060E2" w:rsidRDefault="00C060E2" w:rsidP="0018533C">
            <w:pPr>
              <w:pStyle w:val="Fragment"/>
              <w:tabs>
                <w:tab w:val="left" w:pos="142"/>
              </w:tabs>
              <w:rPr>
                <w:b/>
                <w:sz w:val="22"/>
              </w:rPr>
            </w:pPr>
            <w:r>
              <w:rPr>
                <w:b/>
                <w:sz w:val="22"/>
              </w:rPr>
              <w:t>La validation de l’unité</w:t>
            </w:r>
            <w:r w:rsidR="0018533C">
              <w:rPr>
                <w:b/>
                <w:sz w:val="22"/>
              </w:rPr>
              <w:t xml:space="preserve"> logicielle Comparateur est acceptée. </w:t>
            </w:r>
          </w:p>
        </w:tc>
      </w:tr>
      <w:tr w:rsidR="00C060E2">
        <w:trPr>
          <w:cantSplit/>
          <w:trHeight w:val="264"/>
        </w:trPr>
        <w:tc>
          <w:tcPr>
            <w:tcW w:w="10687" w:type="dxa"/>
            <w:gridSpan w:val="4"/>
            <w:vMerge w:val="restart"/>
            <w:tcBorders>
              <w:top w:val="double" w:sz="1" w:space="0" w:color="000000"/>
              <w:left w:val="double" w:sz="1" w:space="0" w:color="000000"/>
              <w:bottom w:val="double" w:sz="1" w:space="0" w:color="000000"/>
              <w:right w:val="double" w:sz="1" w:space="0" w:color="000000"/>
            </w:tcBorders>
            <w:shd w:val="clear" w:color="auto" w:fill="993366"/>
          </w:tcPr>
          <w:p w:rsidR="00C060E2" w:rsidRDefault="00C060E2" w:rsidP="0018533C">
            <w:pPr>
              <w:tabs>
                <w:tab w:val="left" w:pos="284"/>
              </w:tabs>
              <w:snapToGrid w:val="0"/>
              <w:spacing w:before="40" w:after="40"/>
              <w:ind w:right="74"/>
              <w:rPr>
                <w:b/>
                <w:sz w:val="16"/>
                <w:szCs w:val="16"/>
                <w:u w:val="single"/>
              </w:rPr>
            </w:pPr>
          </w:p>
        </w:tc>
      </w:tr>
    </w:tbl>
    <w:p w:rsidR="00C060E2" w:rsidRDefault="00C060E2">
      <w:pPr>
        <w:tabs>
          <w:tab w:val="left" w:pos="142"/>
        </w:tabs>
      </w:pPr>
    </w:p>
    <w:p w:rsidR="00C060E2" w:rsidRDefault="00C060E2">
      <w:pPr>
        <w:pStyle w:val="Titre2"/>
        <w:ind w:left="576" w:hanging="576"/>
      </w:pPr>
      <w:bookmarkStart w:id="22" w:name="_Ref198382428"/>
      <w:bookmarkStart w:id="23" w:name="_Toc231655797"/>
      <w:r>
        <w:t>Validation par des testeurs indépendants</w:t>
      </w:r>
      <w:bookmarkEnd w:id="22"/>
      <w:bookmarkEnd w:id="23"/>
    </w:p>
    <w:p w:rsidR="00C060E2" w:rsidRDefault="00C060E2">
      <w:pPr>
        <w:tabs>
          <w:tab w:val="left" w:pos="142"/>
        </w:tabs>
      </w:pPr>
    </w:p>
    <w:tbl>
      <w:tblPr>
        <w:tblW w:w="0" w:type="auto"/>
        <w:tblInd w:w="-229" w:type="dxa"/>
        <w:tblLayout w:type="fixed"/>
        <w:tblCellMar>
          <w:left w:w="70" w:type="dxa"/>
          <w:right w:w="70" w:type="dxa"/>
        </w:tblCellMar>
        <w:tblLook w:val="0000"/>
      </w:tblPr>
      <w:tblGrid>
        <w:gridCol w:w="3944"/>
        <w:gridCol w:w="2335"/>
        <w:gridCol w:w="1786"/>
        <w:gridCol w:w="2622"/>
      </w:tblGrid>
      <w:tr w:rsidR="00C060E2">
        <w:trPr>
          <w:cantSplit/>
          <w:trHeight w:val="313"/>
        </w:trPr>
        <w:tc>
          <w:tcPr>
            <w:tcW w:w="3944"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Date de passage du test :  </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18533C" w:rsidP="0018533C">
            <w:pPr>
              <w:pStyle w:val="Fragment"/>
              <w:tabs>
                <w:tab w:val="left" w:pos="142"/>
              </w:tabs>
              <w:snapToGrid w:val="0"/>
              <w:rPr>
                <w:sz w:val="22"/>
              </w:rPr>
            </w:pPr>
            <w:r>
              <w:rPr>
                <w:sz w:val="22"/>
              </w:rPr>
              <w:t>21</w:t>
            </w:r>
            <w:r w:rsidR="00C060E2">
              <w:rPr>
                <w:sz w:val="22"/>
              </w:rPr>
              <w:t>/05/200</w:t>
            </w:r>
            <w:r>
              <w:rPr>
                <w:sz w:val="22"/>
              </w:rPr>
              <w:t>9</w:t>
            </w:r>
          </w:p>
        </w:tc>
        <w:tc>
          <w:tcPr>
            <w:tcW w:w="1786"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Rédacteur : </w:t>
            </w:r>
          </w:p>
        </w:tc>
        <w:tc>
          <w:tcPr>
            <w:tcW w:w="2622" w:type="dxa"/>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sz w:val="22"/>
              </w:rPr>
            </w:pPr>
            <w:r>
              <w:rPr>
                <w:sz w:val="22"/>
              </w:rPr>
              <w:t>Jérémy Guimberteau</w:t>
            </w:r>
          </w:p>
        </w:tc>
      </w:tr>
      <w:tr w:rsidR="00C060E2">
        <w:trPr>
          <w:cantSplit/>
          <w:trHeight w:val="336"/>
        </w:trPr>
        <w:tc>
          <w:tcPr>
            <w:tcW w:w="3944"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bCs/>
              </w:rPr>
            </w:pPr>
            <w:r>
              <w:rPr>
                <w:b/>
                <w:bCs/>
              </w:rPr>
              <w:t>Testeur(s) :</w:t>
            </w:r>
          </w:p>
          <w:p w:rsidR="00C060E2" w:rsidRDefault="00C060E2">
            <w:pPr>
              <w:pStyle w:val="Fragment"/>
              <w:tabs>
                <w:tab w:val="left" w:pos="142"/>
              </w:tabs>
            </w:pPr>
            <w:r>
              <w:t>(indépendant du programmeur)</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18533C">
            <w:pPr>
              <w:pStyle w:val="Fragment"/>
              <w:tabs>
                <w:tab w:val="left" w:pos="142"/>
              </w:tabs>
              <w:rPr>
                <w:color w:val="FF0000"/>
                <w:sz w:val="20"/>
              </w:rPr>
            </w:pPr>
            <w:r>
              <w:rPr>
                <w:color w:val="FF0000"/>
                <w:sz w:val="20"/>
              </w:rPr>
              <w:t>Anaïs Dubourg</w:t>
            </w:r>
          </w:p>
        </w:tc>
        <w:tc>
          <w:tcPr>
            <w:tcW w:w="4408" w:type="dxa"/>
            <w:gridSpan w:val="2"/>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color w:val="FF0000"/>
              </w:rPr>
            </w:pPr>
            <w:r>
              <w:rPr>
                <w:color w:val="FF0000"/>
              </w:rPr>
              <w:t>anais.dubourg@gmail.com</w:t>
            </w:r>
          </w:p>
          <w:p w:rsidR="00C060E2" w:rsidRDefault="00C060E2">
            <w:pPr>
              <w:pStyle w:val="Fragment"/>
              <w:tabs>
                <w:tab w:val="left" w:pos="142"/>
              </w:tabs>
              <w:rPr>
                <w:color w:val="FF0000"/>
              </w:rPr>
            </w:pPr>
          </w:p>
        </w:tc>
      </w:tr>
      <w:tr w:rsidR="00C060E2">
        <w:trPr>
          <w:cantSplit/>
          <w:trHeight w:val="313"/>
        </w:trPr>
        <w:tc>
          <w:tcPr>
            <w:tcW w:w="3944"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Compte Rendu de validation</w:t>
            </w:r>
          </w:p>
        </w:tc>
        <w:tc>
          <w:tcPr>
            <w:tcW w:w="6743" w:type="dxa"/>
            <w:gridSpan w:val="3"/>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C060E2">
            <w:pPr>
              <w:pStyle w:val="Fragment"/>
              <w:tabs>
                <w:tab w:val="left" w:pos="142"/>
              </w:tabs>
              <w:rPr>
                <w:b/>
                <w:sz w:val="22"/>
              </w:rPr>
            </w:pPr>
            <w:r>
              <w:rPr>
                <w:b/>
                <w:sz w:val="22"/>
              </w:rPr>
              <w:t>L’unité</w:t>
            </w:r>
            <w:r w:rsidR="0018533C">
              <w:rPr>
                <w:b/>
                <w:sz w:val="22"/>
              </w:rPr>
              <w:t xml:space="preserve"> logicielle est donc 0 Défaut. </w:t>
            </w:r>
          </w:p>
        </w:tc>
      </w:tr>
      <w:tr w:rsidR="00C060E2">
        <w:trPr>
          <w:cantSplit/>
          <w:trHeight w:val="264"/>
        </w:trPr>
        <w:tc>
          <w:tcPr>
            <w:tcW w:w="10687" w:type="dxa"/>
            <w:gridSpan w:val="4"/>
            <w:vMerge w:val="restart"/>
            <w:tcBorders>
              <w:top w:val="double" w:sz="1" w:space="0" w:color="000000"/>
              <w:left w:val="double" w:sz="1" w:space="0" w:color="000000"/>
              <w:bottom w:val="double" w:sz="1" w:space="0" w:color="000000"/>
              <w:right w:val="double" w:sz="1" w:space="0" w:color="000000"/>
            </w:tcBorders>
            <w:shd w:val="clear" w:color="auto" w:fill="993366"/>
          </w:tcPr>
          <w:p w:rsidR="00C060E2" w:rsidRDefault="00C060E2">
            <w:pPr>
              <w:tabs>
                <w:tab w:val="left" w:pos="284"/>
              </w:tabs>
              <w:snapToGrid w:val="0"/>
              <w:spacing w:before="40" w:after="40"/>
              <w:ind w:left="142" w:right="74"/>
              <w:rPr>
                <w:b/>
                <w:sz w:val="16"/>
                <w:szCs w:val="16"/>
                <w:u w:val="single"/>
              </w:rPr>
            </w:pPr>
          </w:p>
        </w:tc>
      </w:tr>
    </w:tbl>
    <w:p w:rsidR="00C060E2" w:rsidRDefault="00C060E2">
      <w:pPr>
        <w:tabs>
          <w:tab w:val="left" w:pos="142"/>
        </w:tabs>
      </w:pPr>
    </w:p>
    <w:p w:rsidR="00C060E2" w:rsidRDefault="00C060E2">
      <w:pPr>
        <w:pStyle w:val="Titre2"/>
        <w:ind w:left="576" w:hanging="576"/>
      </w:pPr>
      <w:bookmarkStart w:id="24" w:name="_Ref198383406"/>
      <w:bookmarkStart w:id="25" w:name="_Toc231655798"/>
      <w:r>
        <w:t>Visa de validation</w:t>
      </w:r>
      <w:bookmarkEnd w:id="24"/>
      <w:bookmarkEnd w:id="25"/>
    </w:p>
    <w:p w:rsidR="00C060E2" w:rsidRDefault="00C060E2">
      <w:pPr>
        <w:tabs>
          <w:tab w:val="left" w:pos="142"/>
        </w:tabs>
      </w:pPr>
    </w:p>
    <w:tbl>
      <w:tblPr>
        <w:tblW w:w="0" w:type="auto"/>
        <w:tblInd w:w="-229" w:type="dxa"/>
        <w:tblLayout w:type="fixed"/>
        <w:tblCellMar>
          <w:left w:w="70" w:type="dxa"/>
          <w:right w:w="70" w:type="dxa"/>
        </w:tblCellMar>
        <w:tblLook w:val="0000"/>
      </w:tblPr>
      <w:tblGrid>
        <w:gridCol w:w="3946"/>
        <w:gridCol w:w="2335"/>
        <w:gridCol w:w="2625"/>
        <w:gridCol w:w="1781"/>
      </w:tblGrid>
      <w:tr w:rsidR="00C060E2">
        <w:trPr>
          <w:cantSplit/>
          <w:trHeight w:val="362"/>
        </w:trPr>
        <w:tc>
          <w:tcPr>
            <w:tcW w:w="10687" w:type="dxa"/>
            <w:gridSpan w:val="4"/>
            <w:vMerge w:val="restart"/>
            <w:tcBorders>
              <w:top w:val="double" w:sz="1" w:space="0" w:color="000000"/>
              <w:left w:val="double" w:sz="1" w:space="0" w:color="000000"/>
              <w:bottom w:val="double" w:sz="1" w:space="0" w:color="000000"/>
              <w:right w:val="double" w:sz="1" w:space="0" w:color="000000"/>
            </w:tcBorders>
            <w:shd w:val="clear" w:color="auto" w:fill="E5E5E5"/>
          </w:tcPr>
          <w:p w:rsidR="00C060E2" w:rsidRDefault="00C060E2">
            <w:pPr>
              <w:tabs>
                <w:tab w:val="left" w:pos="284"/>
              </w:tabs>
              <w:snapToGrid w:val="0"/>
              <w:spacing w:before="40" w:after="40"/>
              <w:ind w:left="142" w:right="74"/>
              <w:rPr>
                <w:b/>
                <w:sz w:val="28"/>
                <w:szCs w:val="28"/>
                <w:u w:val="single"/>
              </w:rPr>
            </w:pPr>
            <w:r>
              <w:rPr>
                <w:b/>
                <w:sz w:val="28"/>
                <w:szCs w:val="28"/>
                <w:u w:val="single"/>
              </w:rPr>
              <w:t>Validation par le programmeur</w:t>
            </w:r>
          </w:p>
        </w:tc>
      </w:tr>
      <w:tr w:rsidR="00C060E2">
        <w:trPr>
          <w:cantSplit/>
          <w:trHeight w:val="313"/>
        </w:trPr>
        <w:tc>
          <w:tcPr>
            <w:tcW w:w="3946"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Visa Programmeur  </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sz w:val="22"/>
              </w:rPr>
            </w:pPr>
            <w:r>
              <w:rPr>
                <w:sz w:val="22"/>
              </w:rPr>
              <w:t>OK</w:t>
            </w:r>
          </w:p>
        </w:tc>
        <w:tc>
          <w:tcPr>
            <w:tcW w:w="2625"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Date de validation</w:t>
            </w:r>
          </w:p>
        </w:tc>
        <w:tc>
          <w:tcPr>
            <w:tcW w:w="1781" w:type="dxa"/>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sz w:val="22"/>
              </w:rPr>
            </w:pPr>
            <w:r>
              <w:rPr>
                <w:sz w:val="22"/>
              </w:rPr>
              <w:t>20</w:t>
            </w:r>
            <w:r w:rsidR="00C060E2">
              <w:rPr>
                <w:sz w:val="22"/>
              </w:rPr>
              <w:t>/05/2008</w:t>
            </w:r>
          </w:p>
        </w:tc>
      </w:tr>
      <w:tr w:rsidR="00C060E2">
        <w:trPr>
          <w:cantSplit/>
          <w:trHeight w:val="313"/>
        </w:trPr>
        <w:tc>
          <w:tcPr>
            <w:tcW w:w="3946"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Visa Testeur(s) indépendants</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pPr>
            <w:r>
              <w:t>OK</w:t>
            </w:r>
          </w:p>
        </w:tc>
        <w:tc>
          <w:tcPr>
            <w:tcW w:w="2625"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Date de validation</w:t>
            </w:r>
          </w:p>
        </w:tc>
        <w:tc>
          <w:tcPr>
            <w:tcW w:w="1781" w:type="dxa"/>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18533C">
            <w:pPr>
              <w:pStyle w:val="Fragment"/>
              <w:tabs>
                <w:tab w:val="left" w:pos="142"/>
              </w:tabs>
              <w:snapToGrid w:val="0"/>
              <w:rPr>
                <w:sz w:val="22"/>
              </w:rPr>
            </w:pPr>
            <w:r>
              <w:rPr>
                <w:sz w:val="22"/>
              </w:rPr>
              <w:t>21</w:t>
            </w:r>
            <w:r w:rsidR="00C060E2">
              <w:rPr>
                <w:sz w:val="22"/>
              </w:rPr>
              <w:t>/05/2008</w:t>
            </w:r>
          </w:p>
        </w:tc>
      </w:tr>
      <w:tr w:rsidR="00C060E2">
        <w:trPr>
          <w:cantSplit/>
          <w:trHeight w:val="405"/>
        </w:trPr>
        <w:tc>
          <w:tcPr>
            <w:tcW w:w="3946"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color w:val="FF0000"/>
                <w:sz w:val="30"/>
                <w:szCs w:val="30"/>
                <w:u w:val="single"/>
              </w:rPr>
            </w:pPr>
            <w:r>
              <w:rPr>
                <w:b/>
                <w:color w:val="FF0000"/>
                <w:sz w:val="30"/>
                <w:szCs w:val="30"/>
                <w:u w:val="single"/>
              </w:rPr>
              <w:t>Conclusion</w:t>
            </w:r>
          </w:p>
        </w:tc>
        <w:tc>
          <w:tcPr>
            <w:tcW w:w="2335" w:type="dxa"/>
            <w:vMerge w:val="restart"/>
            <w:tcBorders>
              <w:top w:val="double" w:sz="1" w:space="0" w:color="000000"/>
              <w:left w:val="double" w:sz="1" w:space="0" w:color="000000"/>
              <w:bottom w:val="double" w:sz="1" w:space="0" w:color="000000"/>
            </w:tcBorders>
            <w:shd w:val="clear" w:color="auto" w:fill="FFFFFF"/>
          </w:tcPr>
          <w:p w:rsidR="00C060E2" w:rsidRDefault="00C060E2">
            <w:pPr>
              <w:pStyle w:val="Fragment"/>
              <w:tabs>
                <w:tab w:val="left" w:pos="142"/>
              </w:tabs>
              <w:snapToGrid w:val="0"/>
              <w:rPr>
                <w:b/>
                <w:sz w:val="22"/>
              </w:rPr>
            </w:pPr>
            <w:r>
              <w:rPr>
                <w:b/>
                <w:sz w:val="22"/>
              </w:rPr>
              <w:t xml:space="preserve">0-Défaut        </w:t>
            </w:r>
            <w:r w:rsidR="001844A7" w:rsidRPr="001844A7">
              <w:fldChar w:fldCharType="begin">
                <w:ffData>
                  <w:name w:val="CaseACocher5"/>
                  <w:enabled/>
                  <w:calcOnExit w:val="0"/>
                  <w:checkBox>
                    <w:sizeAuto/>
                    <w:default w:val="0"/>
                    <w:checked/>
                  </w:checkBox>
                </w:ffData>
              </w:fldChar>
            </w:r>
            <w:r>
              <w:instrText xml:space="preserve"> FORMCHECKBOX </w:instrText>
            </w:r>
            <w:r w:rsidR="001844A7" w:rsidRPr="001844A7">
              <w:fldChar w:fldCharType="end"/>
            </w:r>
            <w:r>
              <w:rPr>
                <w:b/>
                <w:sz w:val="22"/>
              </w:rPr>
              <w:t xml:space="preserve"> </w:t>
            </w:r>
          </w:p>
        </w:tc>
        <w:tc>
          <w:tcPr>
            <w:tcW w:w="4406" w:type="dxa"/>
            <w:gridSpan w:val="2"/>
            <w:vMerge w:val="restart"/>
            <w:tcBorders>
              <w:top w:val="double" w:sz="1" w:space="0" w:color="000000"/>
              <w:left w:val="double" w:sz="1" w:space="0" w:color="000000"/>
              <w:bottom w:val="double" w:sz="1" w:space="0" w:color="000000"/>
              <w:right w:val="double" w:sz="1" w:space="0" w:color="000000"/>
            </w:tcBorders>
            <w:shd w:val="clear" w:color="auto" w:fill="FFFFFF"/>
          </w:tcPr>
          <w:p w:rsidR="00C060E2" w:rsidRDefault="00C060E2">
            <w:pPr>
              <w:pStyle w:val="Titre"/>
              <w:tabs>
                <w:tab w:val="left" w:pos="142"/>
              </w:tabs>
              <w:snapToGrid w:val="0"/>
              <w:rPr>
                <w:b w:val="0"/>
                <w:sz w:val="4"/>
                <w:szCs w:val="4"/>
              </w:rPr>
            </w:pPr>
            <w:r>
              <w:rPr>
                <w:b w:val="0"/>
                <w:sz w:val="4"/>
                <w:szCs w:val="4"/>
              </w:rPr>
              <w:t xml:space="preserve"> </w:t>
            </w:r>
          </w:p>
          <w:p w:rsidR="00C060E2" w:rsidRDefault="00C060E2">
            <w:pPr>
              <w:pStyle w:val="Titre"/>
              <w:tabs>
                <w:tab w:val="left" w:pos="142"/>
              </w:tabs>
              <w:rPr>
                <w:b w:val="0"/>
                <w:sz w:val="22"/>
              </w:rPr>
            </w:pPr>
            <w:r>
              <w:rPr>
                <w:sz w:val="22"/>
              </w:rPr>
              <w:t>Bug Constaté</w:t>
            </w:r>
            <w:r>
              <w:rPr>
                <w:b w:val="0"/>
                <w:sz w:val="22"/>
              </w:rPr>
              <w:t xml:space="preserve">        </w:t>
            </w:r>
            <w:r w:rsidR="001844A7" w:rsidRPr="001844A7">
              <w:fldChar w:fldCharType="begin">
                <w:ffData>
                  <w:name w:val="CaseACocher5"/>
                  <w:enabled/>
                  <w:calcOnExit w:val="0"/>
                  <w:checkBox>
                    <w:sizeAuto/>
                    <w:default w:val="0"/>
                    <w:checked w:val="0"/>
                  </w:checkBox>
                </w:ffData>
              </w:fldChar>
            </w:r>
            <w:r>
              <w:instrText xml:space="preserve"> FORMCHECKBOX </w:instrText>
            </w:r>
            <w:r w:rsidR="001844A7" w:rsidRPr="001844A7">
              <w:fldChar w:fldCharType="end"/>
            </w:r>
            <w:bookmarkEnd w:id="18"/>
            <w:r>
              <w:rPr>
                <w:b w:val="0"/>
                <w:sz w:val="22"/>
              </w:rPr>
              <w:t xml:space="preserve"> </w:t>
            </w:r>
          </w:p>
        </w:tc>
      </w:tr>
      <w:tr w:rsidR="00C060E2">
        <w:trPr>
          <w:cantSplit/>
          <w:trHeight w:val="264"/>
        </w:trPr>
        <w:tc>
          <w:tcPr>
            <w:tcW w:w="10687" w:type="dxa"/>
            <w:gridSpan w:val="4"/>
            <w:tcBorders>
              <w:top w:val="double" w:sz="1" w:space="0" w:color="000000"/>
              <w:left w:val="double" w:sz="1" w:space="0" w:color="000000"/>
              <w:bottom w:val="double" w:sz="1" w:space="0" w:color="000000"/>
              <w:right w:val="double" w:sz="1" w:space="0" w:color="000000"/>
            </w:tcBorders>
            <w:shd w:val="clear" w:color="auto" w:fill="993366"/>
          </w:tcPr>
          <w:p w:rsidR="00C060E2" w:rsidRDefault="00C060E2">
            <w:pPr>
              <w:tabs>
                <w:tab w:val="left" w:pos="284"/>
              </w:tabs>
              <w:snapToGrid w:val="0"/>
              <w:spacing w:before="40" w:after="40"/>
              <w:ind w:left="142" w:right="74"/>
              <w:rPr>
                <w:b/>
                <w:sz w:val="16"/>
                <w:szCs w:val="16"/>
                <w:u w:val="single"/>
              </w:rPr>
            </w:pPr>
          </w:p>
        </w:tc>
      </w:tr>
    </w:tbl>
    <w:p w:rsidR="00C060E2" w:rsidRDefault="00C060E2">
      <w:pPr>
        <w:pStyle w:val="Titre1"/>
        <w:pageBreakBefore/>
        <w:ind w:left="432" w:hanging="432"/>
      </w:pPr>
      <w:bookmarkStart w:id="26" w:name="_Ref198382450"/>
      <w:bookmarkStart w:id="27" w:name="_Toc231655799"/>
      <w:r>
        <w:lastRenderedPageBreak/>
        <w:t>Annexes :</w:t>
      </w:r>
      <w:bookmarkEnd w:id="26"/>
      <w:bookmarkEnd w:id="27"/>
    </w:p>
    <w:p w:rsidR="00C060E2" w:rsidRDefault="00C060E2">
      <w:pPr>
        <w:pStyle w:val="Titre2"/>
        <w:ind w:left="576" w:hanging="576"/>
      </w:pPr>
      <w:bookmarkStart w:id="28" w:name="_Toc231655800"/>
      <w:r>
        <w:t>Les sources du programme</w:t>
      </w:r>
      <w:bookmarkEnd w:id="28"/>
    </w:p>
    <w:p w:rsidR="00C060E2" w:rsidRDefault="00C060E2">
      <w:pPr>
        <w:pStyle w:val="Titre3"/>
        <w:ind w:left="720" w:hanging="720"/>
      </w:pPr>
      <w:bookmarkStart w:id="29" w:name="_Toc231655801"/>
      <w:r>
        <w:t>C</w:t>
      </w:r>
      <w:r w:rsidR="0018533C">
        <w:t>ode\comparateur\Comparateur</w:t>
      </w:r>
      <w:r>
        <w:t>.java</w:t>
      </w:r>
      <w:bookmarkEnd w:id="29"/>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b/>
          <w:bCs/>
          <w:color w:val="7F0055"/>
          <w:sz w:val="20"/>
          <w:lang w:eastAsia="fr-FR"/>
        </w:rPr>
        <w:t>public</w:t>
      </w:r>
      <w:r w:rsidRPr="0074609A">
        <w:rPr>
          <w:rFonts w:ascii="Courier New" w:hAnsi="Courier New" w:cs="Courier New"/>
          <w:color w:val="000000"/>
          <w:sz w:val="20"/>
          <w:lang w:eastAsia="fr-FR"/>
        </w:rPr>
        <w:t xml:space="preserve"> </w:t>
      </w:r>
      <w:r w:rsidRPr="0074609A">
        <w:rPr>
          <w:rFonts w:ascii="Courier New" w:hAnsi="Courier New" w:cs="Courier New"/>
          <w:b/>
          <w:bCs/>
          <w:color w:val="7F0055"/>
          <w:sz w:val="20"/>
          <w:lang w:eastAsia="fr-FR"/>
        </w:rPr>
        <w:t>class</w:t>
      </w:r>
      <w:r w:rsidRPr="0074609A">
        <w:rPr>
          <w:rFonts w:ascii="Courier New" w:hAnsi="Courier New" w:cs="Courier New"/>
          <w:color w:val="000000"/>
          <w:sz w:val="20"/>
          <w:lang w:eastAsia="fr-FR"/>
        </w:rPr>
        <w:t xml:space="preserve"> Comparateur {</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eastAsia="fr-FR"/>
        </w:rPr>
        <w:tab/>
      </w:r>
      <w:r w:rsidRPr="00AD0B1B">
        <w:rPr>
          <w:rFonts w:ascii="Courier New" w:hAnsi="Courier New" w:cs="Courier New"/>
          <w:b/>
          <w:bCs/>
          <w:color w:val="7F0055"/>
          <w:sz w:val="20"/>
          <w:lang w:val="en-US" w:eastAsia="fr-FR"/>
        </w:rPr>
        <w:t>public</w:t>
      </w:r>
      <w:r w:rsidRPr="00AD0B1B">
        <w:rPr>
          <w:rFonts w:ascii="Courier New" w:hAnsi="Courier New" w:cs="Courier New"/>
          <w:color w:val="000000"/>
          <w:sz w:val="20"/>
          <w:lang w:val="en-US" w:eastAsia="fr-FR"/>
        </w:rPr>
        <w:t xml:space="preserve"> </w:t>
      </w:r>
      <w:r w:rsidRPr="00AD0B1B">
        <w:rPr>
          <w:rFonts w:ascii="Courier New" w:hAnsi="Courier New" w:cs="Courier New"/>
          <w:b/>
          <w:bCs/>
          <w:color w:val="7F0055"/>
          <w:sz w:val="20"/>
          <w:lang w:val="en-US" w:eastAsia="fr-FR"/>
        </w:rPr>
        <w:t>static</w:t>
      </w:r>
      <w:r w:rsidRPr="00AD0B1B">
        <w:rPr>
          <w:rFonts w:ascii="Courier New" w:hAnsi="Courier New" w:cs="Courier New"/>
          <w:color w:val="000000"/>
          <w:sz w:val="20"/>
          <w:lang w:val="en-US" w:eastAsia="fr-FR"/>
        </w:rPr>
        <w:t xml:space="preserve"> </w:t>
      </w:r>
      <w:r w:rsidRPr="00AD0B1B">
        <w:rPr>
          <w:rFonts w:ascii="Courier New" w:hAnsi="Courier New" w:cs="Courier New"/>
          <w:b/>
          <w:bCs/>
          <w:color w:val="7F0055"/>
          <w:sz w:val="20"/>
          <w:lang w:val="en-US" w:eastAsia="fr-FR"/>
        </w:rPr>
        <w:t>void</w:t>
      </w:r>
      <w:r w:rsidRPr="00AD0B1B">
        <w:rPr>
          <w:rFonts w:ascii="Courier New" w:hAnsi="Courier New" w:cs="Courier New"/>
          <w:color w:val="000000"/>
          <w:sz w:val="20"/>
          <w:lang w:val="en-US" w:eastAsia="fr-FR"/>
        </w:rPr>
        <w:t xml:space="preserve"> fichier(String fichier1,String fichier2, String fichierEvaluation){</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b/>
          <w:bCs/>
          <w:color w:val="7F0055"/>
          <w:sz w:val="20"/>
          <w:lang w:val="en-US" w:eastAsia="fr-FR"/>
        </w:rPr>
        <w:t>try</w:t>
      </w:r>
      <w:r w:rsidRPr="00AD0B1B">
        <w:rPr>
          <w:rFonts w:ascii="Courier New" w:hAnsi="Courier New" w:cs="Courier New"/>
          <w:color w:val="000000"/>
          <w:sz w:val="20"/>
          <w:lang w:val="en-US" w:eastAsia="fr-FR"/>
        </w:rPr>
        <w:t>{</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3F7F5F"/>
          <w:sz w:val="20"/>
          <w:lang w:val="en-US" w:eastAsia="fr-FR"/>
        </w:rPr>
        <w:t>//</w:t>
      </w:r>
      <w:r w:rsidRPr="00AD0B1B">
        <w:rPr>
          <w:rFonts w:ascii="Courier New" w:hAnsi="Courier New" w:cs="Courier New"/>
          <w:color w:val="3F7F5F"/>
          <w:sz w:val="20"/>
          <w:u w:val="single"/>
          <w:lang w:val="en-US" w:eastAsia="fr-FR"/>
        </w:rPr>
        <w:t>ouverture</w:t>
      </w:r>
      <w:r w:rsidRPr="00AD0B1B">
        <w:rPr>
          <w:rFonts w:ascii="Courier New" w:hAnsi="Courier New" w:cs="Courier New"/>
          <w:color w:val="3F7F5F"/>
          <w:sz w:val="20"/>
          <w:lang w:val="en-US" w:eastAsia="fr-FR"/>
        </w:rPr>
        <w:t xml:space="preserve"> </w:t>
      </w:r>
      <w:r w:rsidRPr="00AD0B1B">
        <w:rPr>
          <w:rFonts w:ascii="Courier New" w:hAnsi="Courier New" w:cs="Courier New"/>
          <w:color w:val="3F7F5F"/>
          <w:sz w:val="20"/>
          <w:u w:val="single"/>
          <w:lang w:val="en-US" w:eastAsia="fr-FR"/>
        </w:rPr>
        <w:t>du</w:t>
      </w:r>
      <w:r w:rsidRPr="00AD0B1B">
        <w:rPr>
          <w:rFonts w:ascii="Courier New" w:hAnsi="Courier New" w:cs="Courier New"/>
          <w:color w:val="3F7F5F"/>
          <w:sz w:val="20"/>
          <w:lang w:val="en-US" w:eastAsia="fr-FR"/>
        </w:rPr>
        <w:t xml:space="preserve"> premier </w:t>
      </w:r>
      <w:r w:rsidRPr="00AD0B1B">
        <w:rPr>
          <w:rFonts w:ascii="Courier New" w:hAnsi="Courier New" w:cs="Courier New"/>
          <w:color w:val="3F7F5F"/>
          <w:sz w:val="20"/>
          <w:u w:val="single"/>
          <w:lang w:val="en-US" w:eastAsia="fr-FR"/>
        </w:rPr>
        <w:t>fichier</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t xml:space="preserve">BufferedReader br1 = </w:t>
      </w:r>
      <w:r w:rsidRPr="0074609A">
        <w:rPr>
          <w:rFonts w:ascii="Courier New" w:hAnsi="Courier New" w:cs="Courier New"/>
          <w:b/>
          <w:bCs/>
          <w:color w:val="7F0055"/>
          <w:sz w:val="20"/>
          <w:lang w:val="en-US" w:eastAsia="fr-FR"/>
        </w:rPr>
        <w:t>new</w:t>
      </w:r>
      <w:r w:rsidRPr="0074609A">
        <w:rPr>
          <w:rFonts w:ascii="Courier New" w:hAnsi="Courier New" w:cs="Courier New"/>
          <w:color w:val="000000"/>
          <w:sz w:val="20"/>
          <w:lang w:val="en-US" w:eastAsia="fr-FR"/>
        </w:rPr>
        <w:t xml:space="preserve"> BufferedReader(</w:t>
      </w:r>
      <w:r w:rsidRPr="0074609A">
        <w:rPr>
          <w:rFonts w:ascii="Courier New" w:hAnsi="Courier New" w:cs="Courier New"/>
          <w:b/>
          <w:bCs/>
          <w:color w:val="7F0055"/>
          <w:sz w:val="20"/>
          <w:lang w:val="en-US" w:eastAsia="fr-FR"/>
        </w:rPr>
        <w:t>new</w:t>
      </w:r>
      <w:r w:rsidRPr="0074609A">
        <w:rPr>
          <w:rFonts w:ascii="Courier New" w:hAnsi="Courier New" w:cs="Courier New"/>
          <w:color w:val="000000"/>
          <w:sz w:val="20"/>
          <w:lang w:val="en-US" w:eastAsia="fr-FR"/>
        </w:rPr>
        <w:t xml:space="preserve"> InputStreamReader(</w:t>
      </w:r>
      <w:r w:rsidRPr="0074609A">
        <w:rPr>
          <w:rFonts w:ascii="Courier New" w:hAnsi="Courier New" w:cs="Courier New"/>
          <w:b/>
          <w:bCs/>
          <w:color w:val="7F0055"/>
          <w:sz w:val="20"/>
          <w:lang w:val="en-US" w:eastAsia="fr-FR"/>
        </w:rPr>
        <w:t>new</w:t>
      </w:r>
      <w:r>
        <w:rPr>
          <w:rFonts w:ascii="Courier New" w:hAnsi="Courier New" w:cs="Courier New"/>
          <w:b/>
          <w:bCs/>
          <w:color w:val="7F0055"/>
          <w:sz w:val="20"/>
          <w:lang w:val="en-US" w:eastAsia="fr-FR"/>
        </w:rPr>
        <w:t xml:space="preserve"> </w:t>
      </w:r>
      <w:r w:rsidRPr="0074609A">
        <w:rPr>
          <w:rFonts w:ascii="Courier New" w:hAnsi="Courier New" w:cs="Courier New"/>
          <w:color w:val="000000"/>
          <w:sz w:val="20"/>
          <w:lang w:val="en-US" w:eastAsia="fr-FR"/>
        </w:rPr>
        <w:t>FileInputStream(fichier1)));</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AD0B1B">
        <w:rPr>
          <w:rFonts w:ascii="Courier New" w:hAnsi="Courier New" w:cs="Courier New"/>
          <w:color w:val="3F7F5F"/>
          <w:sz w:val="20"/>
          <w:lang w:val="en-US" w:eastAsia="fr-FR"/>
        </w:rPr>
        <w:t>//</w:t>
      </w:r>
      <w:r w:rsidRPr="00AD0B1B">
        <w:rPr>
          <w:rFonts w:ascii="Courier New" w:hAnsi="Courier New" w:cs="Courier New"/>
          <w:color w:val="3F7F5F"/>
          <w:sz w:val="20"/>
          <w:u w:val="single"/>
          <w:lang w:val="en-US" w:eastAsia="fr-FR"/>
        </w:rPr>
        <w:t>ouverture</w:t>
      </w:r>
      <w:r w:rsidRPr="00AD0B1B">
        <w:rPr>
          <w:rFonts w:ascii="Courier New" w:hAnsi="Courier New" w:cs="Courier New"/>
          <w:color w:val="3F7F5F"/>
          <w:sz w:val="20"/>
          <w:lang w:val="en-US" w:eastAsia="fr-FR"/>
        </w:rPr>
        <w:t xml:space="preserve"> </w:t>
      </w:r>
      <w:r w:rsidRPr="00AD0B1B">
        <w:rPr>
          <w:rFonts w:ascii="Courier New" w:hAnsi="Courier New" w:cs="Courier New"/>
          <w:color w:val="3F7F5F"/>
          <w:sz w:val="20"/>
          <w:u w:val="single"/>
          <w:lang w:val="en-US" w:eastAsia="fr-FR"/>
        </w:rPr>
        <w:t>du</w:t>
      </w:r>
      <w:r w:rsidRPr="00AD0B1B">
        <w:rPr>
          <w:rFonts w:ascii="Courier New" w:hAnsi="Courier New" w:cs="Courier New"/>
          <w:color w:val="3F7F5F"/>
          <w:sz w:val="20"/>
          <w:lang w:val="en-US" w:eastAsia="fr-FR"/>
        </w:rPr>
        <w:t xml:space="preserve"> second </w:t>
      </w:r>
      <w:r w:rsidRPr="00AD0B1B">
        <w:rPr>
          <w:rFonts w:ascii="Courier New" w:hAnsi="Courier New" w:cs="Courier New"/>
          <w:color w:val="3F7F5F"/>
          <w:sz w:val="20"/>
          <w:u w:val="single"/>
          <w:lang w:val="en-US" w:eastAsia="fr-FR"/>
        </w:rPr>
        <w:t>fichier</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t xml:space="preserve">BufferedReader br2 = </w:t>
      </w:r>
      <w:r w:rsidRPr="0074609A">
        <w:rPr>
          <w:rFonts w:ascii="Courier New" w:hAnsi="Courier New" w:cs="Courier New"/>
          <w:b/>
          <w:bCs/>
          <w:color w:val="7F0055"/>
          <w:sz w:val="20"/>
          <w:lang w:val="en-US" w:eastAsia="fr-FR"/>
        </w:rPr>
        <w:t>new</w:t>
      </w:r>
      <w:r w:rsidRPr="0074609A">
        <w:rPr>
          <w:rFonts w:ascii="Courier New" w:hAnsi="Courier New" w:cs="Courier New"/>
          <w:color w:val="000000"/>
          <w:sz w:val="20"/>
          <w:lang w:val="en-US" w:eastAsia="fr-FR"/>
        </w:rPr>
        <w:t xml:space="preserve"> BufferedReader(</w:t>
      </w:r>
      <w:r w:rsidRPr="0074609A">
        <w:rPr>
          <w:rFonts w:ascii="Courier New" w:hAnsi="Courier New" w:cs="Courier New"/>
          <w:b/>
          <w:bCs/>
          <w:color w:val="7F0055"/>
          <w:sz w:val="20"/>
          <w:lang w:val="en-US" w:eastAsia="fr-FR"/>
        </w:rPr>
        <w:t>new</w:t>
      </w:r>
      <w:r w:rsidRPr="0074609A">
        <w:rPr>
          <w:rFonts w:ascii="Courier New" w:hAnsi="Courier New" w:cs="Courier New"/>
          <w:color w:val="000000"/>
          <w:sz w:val="20"/>
          <w:lang w:val="en-US" w:eastAsia="fr-FR"/>
        </w:rPr>
        <w:t xml:space="preserve"> InputStreamReader(</w:t>
      </w:r>
      <w:r w:rsidRPr="0074609A">
        <w:rPr>
          <w:rFonts w:ascii="Courier New" w:hAnsi="Courier New" w:cs="Courier New"/>
          <w:b/>
          <w:bCs/>
          <w:color w:val="7F0055"/>
          <w:sz w:val="20"/>
          <w:lang w:val="en-US" w:eastAsia="fr-FR"/>
        </w:rPr>
        <w:t>new</w:t>
      </w:r>
      <w:r>
        <w:rPr>
          <w:rFonts w:ascii="Courier New" w:hAnsi="Courier New" w:cs="Courier New"/>
          <w:color w:val="000000"/>
          <w:sz w:val="20"/>
          <w:lang w:val="en-US" w:eastAsia="fr-FR"/>
        </w:rPr>
        <w:t xml:space="preserve"> </w:t>
      </w:r>
      <w:r w:rsidRPr="0074609A">
        <w:rPr>
          <w:rFonts w:ascii="Courier New" w:hAnsi="Courier New" w:cs="Courier New"/>
          <w:color w:val="000000"/>
          <w:sz w:val="20"/>
          <w:lang w:val="en-US" w:eastAsia="fr-FR"/>
        </w:rPr>
        <w:t>FileInputStream(fichier2)));</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création</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du</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fichier</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résultat</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AD0B1B">
        <w:rPr>
          <w:rFonts w:ascii="Courier New" w:hAnsi="Courier New" w:cs="Courier New"/>
          <w:color w:val="000000"/>
          <w:sz w:val="20"/>
          <w:lang w:eastAsia="fr-FR"/>
        </w:rPr>
        <w:tab/>
      </w:r>
      <w:r w:rsidRPr="00AD0B1B">
        <w:rPr>
          <w:rFonts w:ascii="Courier New" w:hAnsi="Courier New" w:cs="Courier New"/>
          <w:color w:val="000000"/>
          <w:sz w:val="20"/>
          <w:lang w:eastAsia="fr-FR"/>
        </w:rPr>
        <w:tab/>
      </w:r>
      <w:r w:rsidRPr="00AD0B1B">
        <w:rPr>
          <w:rFonts w:ascii="Courier New" w:hAnsi="Courier New" w:cs="Courier New"/>
          <w:color w:val="000000"/>
          <w:sz w:val="20"/>
          <w:lang w:eastAsia="fr-FR"/>
        </w:rPr>
        <w:tab/>
        <w:t xml:space="preserve">PrintWriter result = </w:t>
      </w:r>
      <w:r w:rsidRPr="00AD0B1B">
        <w:rPr>
          <w:rFonts w:ascii="Courier New" w:hAnsi="Courier New" w:cs="Courier New"/>
          <w:b/>
          <w:bCs/>
          <w:color w:val="7F0055"/>
          <w:sz w:val="20"/>
          <w:lang w:eastAsia="fr-FR"/>
        </w:rPr>
        <w:t>new</w:t>
      </w:r>
      <w:r w:rsidRPr="00AD0B1B">
        <w:rPr>
          <w:rFonts w:ascii="Courier New" w:hAnsi="Courier New" w:cs="Courier New"/>
          <w:color w:val="000000"/>
          <w:sz w:val="20"/>
          <w:lang w:eastAsia="fr-FR"/>
        </w:rPr>
        <w:t xml:space="preserve"> PrintWriter(</w:t>
      </w:r>
      <w:r w:rsidRPr="00AD0B1B">
        <w:rPr>
          <w:rFonts w:ascii="Courier New" w:hAnsi="Courier New" w:cs="Courier New"/>
          <w:b/>
          <w:bCs/>
          <w:color w:val="7F0055"/>
          <w:sz w:val="20"/>
          <w:lang w:eastAsia="fr-FR"/>
        </w:rPr>
        <w:t>new</w:t>
      </w:r>
      <w:r w:rsidRPr="00AD0B1B">
        <w:rPr>
          <w:rFonts w:ascii="Courier New" w:hAnsi="Courier New" w:cs="Courier New"/>
          <w:color w:val="000000"/>
          <w:sz w:val="20"/>
          <w:lang w:eastAsia="fr-FR"/>
        </w:rPr>
        <w:t xml:space="preserve"> FileWriter(fichierEvaluation));</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AD0B1B">
        <w:rPr>
          <w:rFonts w:ascii="Courier New" w:hAnsi="Courier New" w:cs="Courier New"/>
          <w:color w:val="000000"/>
          <w:sz w:val="20"/>
          <w:lang w:eastAsia="fr-FR"/>
        </w:rPr>
        <w:tab/>
      </w:r>
      <w:r w:rsidRPr="00AD0B1B">
        <w:rPr>
          <w:rFonts w:ascii="Courier New" w:hAnsi="Courier New" w:cs="Courier New"/>
          <w:color w:val="000000"/>
          <w:sz w:val="20"/>
          <w:lang w:eastAsia="fr-FR"/>
        </w:rPr>
        <w:tab/>
      </w:r>
      <w:r w:rsidRPr="00AD0B1B">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AD0B1B">
        <w:rPr>
          <w:rFonts w:ascii="Courier New" w:hAnsi="Courier New" w:cs="Courier New"/>
          <w:color w:val="000000"/>
          <w:sz w:val="20"/>
          <w:lang w:eastAsia="fr-FR"/>
        </w:rPr>
        <w:tab/>
      </w:r>
      <w:r w:rsidRPr="00AD0B1B">
        <w:rPr>
          <w:rFonts w:ascii="Courier New" w:hAnsi="Courier New" w:cs="Courier New"/>
          <w:color w:val="000000"/>
          <w:sz w:val="20"/>
          <w:lang w:eastAsia="fr-FR"/>
        </w:rPr>
        <w:tab/>
      </w:r>
      <w:r w:rsidRPr="00AD0B1B">
        <w:rPr>
          <w:rFonts w:ascii="Courier New" w:hAnsi="Courier New" w:cs="Courier New"/>
          <w:color w:val="000000"/>
          <w:sz w:val="20"/>
          <w:lang w:eastAsia="fr-FR"/>
        </w:rPr>
        <w:tab/>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création</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variable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type string</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String lectureLigneFichier1,lectureLigneFichier2;</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 xml:space="preserve">//on </w:t>
      </w:r>
      <w:r w:rsidRPr="0074609A">
        <w:rPr>
          <w:rFonts w:ascii="Courier New" w:hAnsi="Courier New" w:cs="Courier New"/>
          <w:color w:val="3F7F5F"/>
          <w:sz w:val="20"/>
          <w:u w:val="single"/>
          <w:lang w:eastAsia="fr-FR"/>
        </w:rPr>
        <w:t>initialise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un</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booléen</w:t>
      </w:r>
      <w:r w:rsidRPr="0074609A">
        <w:rPr>
          <w:rFonts w:ascii="Courier New" w:hAnsi="Courier New" w:cs="Courier New"/>
          <w:color w:val="3F7F5F"/>
          <w:sz w:val="20"/>
          <w:lang w:eastAsia="fr-FR"/>
        </w:rPr>
        <w:t xml:space="preserve"> 'longueurFichierIdentique' à  true </w:t>
      </w:r>
      <w:r w:rsidRPr="0074609A">
        <w:rPr>
          <w:rFonts w:ascii="Courier New" w:hAnsi="Courier New" w:cs="Courier New"/>
          <w:color w:val="3F7F5F"/>
          <w:sz w:val="20"/>
          <w:u w:val="single"/>
          <w:lang w:eastAsia="fr-FR"/>
        </w:rPr>
        <w:t>qui</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passera</w:t>
      </w:r>
      <w:r w:rsidRPr="0074609A">
        <w:rPr>
          <w:rFonts w:ascii="Courier New" w:hAnsi="Courier New" w:cs="Courier New"/>
          <w:color w:val="3F7F5F"/>
          <w:sz w:val="20"/>
          <w:lang w:eastAsia="fr-FR"/>
        </w:rPr>
        <w:t xml:space="preserve"> à  false </w:t>
      </w:r>
      <w:r w:rsidRPr="0074609A">
        <w:rPr>
          <w:rFonts w:ascii="Courier New" w:hAnsi="Courier New" w:cs="Courier New"/>
          <w:color w:val="3F7F5F"/>
          <w:sz w:val="20"/>
          <w:u w:val="single"/>
          <w:lang w:eastAsia="fr-FR"/>
        </w:rPr>
        <w:t>si</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2 </w:t>
      </w:r>
      <w:r w:rsidRPr="0074609A">
        <w:rPr>
          <w:rFonts w:ascii="Courier New" w:hAnsi="Courier New" w:cs="Courier New"/>
          <w:color w:val="3F7F5F"/>
          <w:sz w:val="20"/>
          <w:u w:val="single"/>
          <w:lang w:eastAsia="fr-FR"/>
        </w:rPr>
        <w:t>fichiers</w:t>
      </w:r>
      <w:r w:rsidRPr="0074609A">
        <w:rPr>
          <w:rFonts w:ascii="Courier New" w:hAnsi="Courier New" w:cs="Courier New"/>
          <w:color w:val="3F7F5F"/>
          <w:sz w:val="20"/>
          <w:lang w:eastAsia="fr-FR"/>
        </w:rPr>
        <w:t xml:space="preserve"> n'ont pas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mêmes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données</w:t>
      </w:r>
      <w:r w:rsidRPr="0074609A">
        <w:rPr>
          <w:rFonts w:ascii="Courier New" w:hAnsi="Courier New" w:cs="Courier New"/>
          <w:color w:val="3F7F5F"/>
          <w:sz w:val="20"/>
          <w:lang w:eastAsia="fr-FR"/>
        </w:rPr>
        <w:t xml:space="preserve"> </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eastAsia="fr-FR"/>
        </w:rPr>
        <w:t>boolean</w:t>
      </w:r>
      <w:r w:rsidRPr="0074609A">
        <w:rPr>
          <w:rFonts w:ascii="Courier New" w:hAnsi="Courier New" w:cs="Courier New"/>
          <w:color w:val="000000"/>
          <w:sz w:val="20"/>
          <w:lang w:eastAsia="fr-FR"/>
        </w:rPr>
        <w:t xml:space="preserve"> fichiersIdentique = </w:t>
      </w:r>
      <w:r w:rsidRPr="0074609A">
        <w:rPr>
          <w:rFonts w:ascii="Courier New" w:hAnsi="Courier New" w:cs="Courier New"/>
          <w:b/>
          <w:bCs/>
          <w:color w:val="7F0055"/>
          <w:sz w:val="20"/>
          <w:lang w:eastAsia="fr-FR"/>
        </w:rPr>
        <w:t>true</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 xml:space="preserve">//on </w:t>
      </w:r>
      <w:r w:rsidRPr="0074609A">
        <w:rPr>
          <w:rFonts w:ascii="Courier New" w:hAnsi="Courier New" w:cs="Courier New"/>
          <w:color w:val="3F7F5F"/>
          <w:sz w:val="20"/>
          <w:u w:val="single"/>
          <w:lang w:eastAsia="fr-FR"/>
        </w:rPr>
        <w:t>crée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une</w:t>
      </w:r>
      <w:r w:rsidRPr="0074609A">
        <w:rPr>
          <w:rFonts w:ascii="Courier New" w:hAnsi="Courier New" w:cs="Courier New"/>
          <w:color w:val="3F7F5F"/>
          <w:sz w:val="20"/>
          <w:lang w:eastAsia="fr-FR"/>
        </w:rPr>
        <w:t xml:space="preserve"> variable </w:t>
      </w:r>
      <w:r w:rsidRPr="0074609A">
        <w:rPr>
          <w:rFonts w:ascii="Courier New" w:hAnsi="Courier New" w:cs="Courier New"/>
          <w:color w:val="3F7F5F"/>
          <w:sz w:val="20"/>
          <w:u w:val="single"/>
          <w:lang w:eastAsia="fr-FR"/>
        </w:rPr>
        <w:t>qui</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va</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servir</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compteur</w:t>
      </w:r>
      <w:r w:rsidRPr="0074609A">
        <w:rPr>
          <w:rFonts w:ascii="Courier New" w:hAnsi="Courier New" w:cs="Courier New"/>
          <w:color w:val="3F7F5F"/>
          <w:sz w:val="20"/>
          <w:lang w:eastAsia="fr-FR"/>
        </w:rPr>
        <w:t xml:space="preserve"> pour </w:t>
      </w:r>
      <w:r w:rsidRPr="0074609A">
        <w:rPr>
          <w:rFonts w:ascii="Courier New" w:hAnsi="Courier New" w:cs="Courier New"/>
          <w:color w:val="3F7F5F"/>
          <w:sz w:val="20"/>
          <w:u w:val="single"/>
          <w:lang w:eastAsia="fr-FR"/>
        </w:rPr>
        <w:t>déterminer</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nombre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ligne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testée</w:t>
      </w:r>
      <w:r w:rsidRPr="0074609A">
        <w:rPr>
          <w:rFonts w:ascii="Courier New" w:hAnsi="Courier New" w:cs="Courier New"/>
          <w:color w:val="3F7F5F"/>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eastAsia="fr-FR"/>
        </w:rPr>
        <w:t>int</w:t>
      </w:r>
      <w:r w:rsidRPr="0074609A">
        <w:rPr>
          <w:rFonts w:ascii="Courier New" w:hAnsi="Courier New" w:cs="Courier New"/>
          <w:color w:val="000000"/>
          <w:sz w:val="20"/>
          <w:lang w:eastAsia="fr-FR"/>
        </w:rPr>
        <w:t xml:space="preserve"> nbLigneTeste = 0;</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tant</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que</w:t>
      </w:r>
      <w:r w:rsidRPr="0074609A">
        <w:rPr>
          <w:rFonts w:ascii="Courier New" w:hAnsi="Courier New" w:cs="Courier New"/>
          <w:color w:val="3F7F5F"/>
          <w:sz w:val="20"/>
          <w:lang w:eastAsia="fr-FR"/>
        </w:rPr>
        <w:t xml:space="preserve"> l'on </w:t>
      </w:r>
      <w:r w:rsidRPr="0074609A">
        <w:rPr>
          <w:rFonts w:ascii="Courier New" w:hAnsi="Courier New" w:cs="Courier New"/>
          <w:color w:val="3F7F5F"/>
          <w:sz w:val="20"/>
          <w:u w:val="single"/>
          <w:lang w:eastAsia="fr-FR"/>
        </w:rPr>
        <w:t>peut</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lire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2 </w:t>
      </w:r>
      <w:r w:rsidRPr="0074609A">
        <w:rPr>
          <w:rFonts w:ascii="Courier New" w:hAnsi="Courier New" w:cs="Courier New"/>
          <w:color w:val="3F7F5F"/>
          <w:sz w:val="20"/>
          <w:u w:val="single"/>
          <w:lang w:eastAsia="fr-FR"/>
        </w:rPr>
        <w:t>fichiers</w:t>
      </w:r>
      <w:r w:rsidRPr="0074609A">
        <w:rPr>
          <w:rFonts w:ascii="Courier New" w:hAnsi="Courier New" w:cs="Courier New"/>
          <w:color w:val="3F7F5F"/>
          <w:sz w:val="20"/>
          <w:lang w:eastAsia="fr-FR"/>
        </w:rPr>
        <w:tab/>
      </w:r>
      <w:r w:rsidRPr="0074609A">
        <w:rPr>
          <w:rFonts w:ascii="Courier New" w:hAnsi="Courier New" w:cs="Courier New"/>
          <w:color w:val="3F7F5F"/>
          <w:sz w:val="20"/>
          <w:lang w:eastAsia="fr-FR"/>
        </w:rPr>
        <w:tab/>
      </w:r>
      <w:r w:rsidRPr="0074609A">
        <w:rPr>
          <w:rFonts w:ascii="Courier New" w:hAnsi="Courier New" w:cs="Courier New"/>
          <w:color w:val="3F7F5F"/>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val="en-US" w:eastAsia="fr-FR"/>
        </w:rPr>
        <w:t>while</w:t>
      </w:r>
      <w:r w:rsidRPr="0074609A">
        <w:rPr>
          <w:rFonts w:ascii="Courier New" w:hAnsi="Courier New" w:cs="Courier New"/>
          <w:color w:val="000000"/>
          <w:sz w:val="20"/>
          <w:lang w:val="en-US" w:eastAsia="fr-FR"/>
        </w:rPr>
        <w:t>(br1.ready() &amp;&amp; br2.ready()){</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val="en-US" w:eastAsia="fr-FR"/>
        </w:rPr>
        <w:tab/>
      </w:r>
      <w:r w:rsidRPr="0074609A">
        <w:rPr>
          <w:rFonts w:ascii="Courier New" w:hAnsi="Courier New" w:cs="Courier New"/>
          <w:color w:val="000000"/>
          <w:sz w:val="20"/>
          <w:lang w:eastAsia="fr-FR"/>
        </w:rPr>
        <w:t>nbLigneTeste++;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lectureLigneFichier1 = br1.readLine();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lectureLigneFichier2 = br2.readLine();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si</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lignes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sont</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différentes</w:t>
      </w:r>
      <w:r w:rsidRPr="0074609A">
        <w:rPr>
          <w:rFonts w:ascii="Courier New" w:hAnsi="Courier New" w:cs="Courier New"/>
          <w:color w:val="3F7F5F"/>
          <w:sz w:val="20"/>
          <w:lang w:eastAsia="fr-FR"/>
        </w:rPr>
        <w:t xml:space="preserve"> on l'insert </w:t>
      </w:r>
      <w:r w:rsidRPr="0074609A">
        <w:rPr>
          <w:rFonts w:ascii="Courier New" w:hAnsi="Courier New" w:cs="Courier New"/>
          <w:color w:val="3F7F5F"/>
          <w:sz w:val="20"/>
          <w:u w:val="single"/>
          <w:lang w:eastAsia="fr-FR"/>
        </w:rPr>
        <w:t>dans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fichier</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résultat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eastAsia="fr-FR"/>
        </w:rPr>
        <w:t>if</w:t>
      </w:r>
      <w:r w:rsidRPr="0074609A">
        <w:rPr>
          <w:rFonts w:ascii="Courier New" w:hAnsi="Courier New" w:cs="Courier New"/>
          <w:color w:val="000000"/>
          <w:sz w:val="20"/>
          <w:lang w:eastAsia="fr-FR"/>
        </w:rPr>
        <w:t>(!lectureLigneFichier1.equals(lectureLigneFichier2)){</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result.println(</w:t>
      </w:r>
      <w:r w:rsidRPr="0074609A">
        <w:rPr>
          <w:rFonts w:ascii="Courier New" w:hAnsi="Courier New" w:cs="Courier New"/>
          <w:color w:val="2A00FF"/>
          <w:sz w:val="20"/>
          <w:lang w:eastAsia="fr-FR"/>
        </w:rPr>
        <w:t>"Lignes non identiques : ["</w:t>
      </w:r>
      <w:r w:rsidRPr="0074609A">
        <w:rPr>
          <w:rFonts w:ascii="Courier New" w:hAnsi="Courier New" w:cs="Courier New"/>
          <w:color w:val="000000"/>
          <w:sz w:val="20"/>
          <w:lang w:eastAsia="fr-FR"/>
        </w:rPr>
        <w:t xml:space="preserve">+ lectureLigneFichier1 + </w:t>
      </w:r>
      <w:r w:rsidRPr="0074609A">
        <w:rPr>
          <w:rFonts w:ascii="Courier New" w:hAnsi="Courier New" w:cs="Courier New"/>
          <w:color w:val="2A00FF"/>
          <w:sz w:val="20"/>
          <w:lang w:eastAsia="fr-FR"/>
        </w:rPr>
        <w:t>"] ["</w:t>
      </w:r>
      <w:r w:rsidRPr="0074609A">
        <w:rPr>
          <w:rFonts w:ascii="Courier New" w:hAnsi="Courier New" w:cs="Courier New"/>
          <w:color w:val="000000"/>
          <w:sz w:val="20"/>
          <w:lang w:eastAsia="fr-FR"/>
        </w:rPr>
        <w:t xml:space="preserve"> + lectureLigneFichier2 +</w:t>
      </w:r>
      <w:r w:rsidRPr="0074609A">
        <w:rPr>
          <w:rFonts w:ascii="Courier New" w:hAnsi="Courier New" w:cs="Courier New"/>
          <w:color w:val="2A00FF"/>
          <w:sz w:val="20"/>
          <w:lang w:eastAsia="fr-FR"/>
        </w:rPr>
        <w:t>"]"</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 xml:space="preserve">fichiersIdentique = </w:t>
      </w:r>
      <w:r w:rsidRPr="0074609A">
        <w:rPr>
          <w:rFonts w:ascii="Courier New" w:hAnsi="Courier New" w:cs="Courier New"/>
          <w:b/>
          <w:bCs/>
          <w:color w:val="7F0055"/>
          <w:sz w:val="20"/>
          <w:lang w:eastAsia="fr-FR"/>
        </w:rPr>
        <w:t>false</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si</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il</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est</w:t>
      </w:r>
      <w:r w:rsidRPr="0074609A">
        <w:rPr>
          <w:rFonts w:ascii="Courier New" w:hAnsi="Courier New" w:cs="Courier New"/>
          <w:color w:val="3F7F5F"/>
          <w:sz w:val="20"/>
          <w:lang w:eastAsia="fr-FR"/>
        </w:rPr>
        <w:t xml:space="preserve"> possible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lire</w:t>
      </w:r>
      <w:r w:rsidRPr="0074609A">
        <w:rPr>
          <w:rFonts w:ascii="Courier New" w:hAnsi="Courier New" w:cs="Courier New"/>
          <w:color w:val="3F7F5F"/>
          <w:sz w:val="20"/>
          <w:lang w:eastAsia="fr-FR"/>
        </w:rPr>
        <w:t xml:space="preserve"> l'un </w:t>
      </w:r>
      <w:r w:rsidRPr="0074609A">
        <w:rPr>
          <w:rFonts w:ascii="Courier New" w:hAnsi="Courier New" w:cs="Courier New"/>
          <w:color w:val="3F7F5F"/>
          <w:sz w:val="20"/>
          <w:u w:val="single"/>
          <w:lang w:eastAsia="fr-FR"/>
        </w:rPr>
        <w:t>des</w:t>
      </w:r>
      <w:r w:rsidRPr="0074609A">
        <w:rPr>
          <w:rFonts w:ascii="Courier New" w:hAnsi="Courier New" w:cs="Courier New"/>
          <w:color w:val="3F7F5F"/>
          <w:sz w:val="20"/>
          <w:lang w:eastAsia="fr-FR"/>
        </w:rPr>
        <w:t xml:space="preserve"> 2 </w:t>
      </w:r>
      <w:r w:rsidRPr="0074609A">
        <w:rPr>
          <w:rFonts w:ascii="Courier New" w:hAnsi="Courier New" w:cs="Courier New"/>
          <w:color w:val="3F7F5F"/>
          <w:sz w:val="20"/>
          <w:u w:val="single"/>
          <w:lang w:eastAsia="fr-FR"/>
        </w:rPr>
        <w:t>fichiers</w:t>
      </w:r>
      <w:r w:rsidRPr="0074609A">
        <w:rPr>
          <w:rFonts w:ascii="Courier New" w:hAnsi="Courier New" w:cs="Courier New"/>
          <w:color w:val="3F7F5F"/>
          <w:sz w:val="20"/>
          <w:lang w:eastAsia="fr-FR"/>
        </w:rPr>
        <w:t xml:space="preserve">, c'est </w:t>
      </w:r>
      <w:r w:rsidRPr="0074609A">
        <w:rPr>
          <w:rFonts w:ascii="Courier New" w:hAnsi="Courier New" w:cs="Courier New"/>
          <w:color w:val="3F7F5F"/>
          <w:sz w:val="20"/>
          <w:u w:val="single"/>
          <w:lang w:eastAsia="fr-FR"/>
        </w:rPr>
        <w:t>que</w:t>
      </w:r>
      <w:r w:rsidRPr="0074609A">
        <w:rPr>
          <w:rFonts w:ascii="Courier New" w:hAnsi="Courier New" w:cs="Courier New"/>
          <w:color w:val="3F7F5F"/>
          <w:sz w:val="20"/>
          <w:lang w:eastAsia="fr-FR"/>
        </w:rPr>
        <w:t xml:space="preserve"> l'un </w:t>
      </w:r>
      <w:r w:rsidRPr="0074609A">
        <w:rPr>
          <w:rFonts w:ascii="Courier New" w:hAnsi="Courier New" w:cs="Courier New"/>
          <w:color w:val="3F7F5F"/>
          <w:sz w:val="20"/>
          <w:u w:val="single"/>
          <w:lang w:eastAsia="fr-FR"/>
        </w:rPr>
        <w:t>possède</w:t>
      </w:r>
      <w:r w:rsidRPr="0074609A">
        <w:rPr>
          <w:rFonts w:ascii="Courier New" w:hAnsi="Courier New" w:cs="Courier New"/>
          <w:color w:val="3F7F5F"/>
          <w:sz w:val="20"/>
          <w:lang w:eastAsia="fr-FR"/>
        </w:rPr>
        <w:t xml:space="preserve"> plus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données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que</w:t>
      </w:r>
      <w:r w:rsidRPr="0074609A">
        <w:rPr>
          <w:rFonts w:ascii="Courier New" w:hAnsi="Courier New" w:cs="Courier New"/>
          <w:color w:val="3F7F5F"/>
          <w:sz w:val="20"/>
          <w:lang w:eastAsia="fr-FR"/>
        </w:rPr>
        <w:t xml:space="preserve"> l'autre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eastAsia="fr-FR"/>
        </w:rPr>
        <w:t>if</w:t>
      </w:r>
      <w:r w:rsidRPr="0074609A">
        <w:rPr>
          <w:rFonts w:ascii="Courier New" w:hAnsi="Courier New" w:cs="Courier New"/>
          <w:color w:val="000000"/>
          <w:sz w:val="20"/>
          <w:lang w:eastAsia="fr-FR"/>
        </w:rPr>
        <w:t xml:space="preserve">(br1.readLine() != </w:t>
      </w:r>
      <w:r w:rsidRPr="0074609A">
        <w:rPr>
          <w:rFonts w:ascii="Courier New" w:hAnsi="Courier New" w:cs="Courier New"/>
          <w:b/>
          <w:bCs/>
          <w:color w:val="7F0055"/>
          <w:sz w:val="20"/>
          <w:lang w:eastAsia="fr-FR"/>
        </w:rPr>
        <w:t>null</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result.println(</w:t>
      </w:r>
      <w:r w:rsidRPr="0074609A">
        <w:rPr>
          <w:rFonts w:ascii="Courier New" w:hAnsi="Courier New" w:cs="Courier New"/>
          <w:color w:val="2A00FF"/>
          <w:sz w:val="20"/>
          <w:lang w:eastAsia="fr-FR"/>
        </w:rPr>
        <w:t>"Le fichier 1 comporte plus de données que le fichier 2"</w:t>
      </w:r>
      <w:r w:rsidRPr="0074609A">
        <w:rPr>
          <w:rFonts w:ascii="Courier New" w:hAnsi="Courier New" w:cs="Courier New"/>
          <w:color w:val="000000"/>
          <w:sz w:val="20"/>
          <w:lang w:eastAsia="fr-FR"/>
        </w:rPr>
        <w:t>);</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AD0B1B">
        <w:rPr>
          <w:rFonts w:ascii="Courier New" w:hAnsi="Courier New" w:cs="Courier New"/>
          <w:color w:val="000000"/>
          <w:sz w:val="20"/>
          <w:lang w:val="en-US" w:eastAsia="fr-FR"/>
        </w:rPr>
        <w:t>}</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b/>
          <w:bCs/>
          <w:color w:val="7F0055"/>
          <w:sz w:val="20"/>
          <w:lang w:val="en-US" w:eastAsia="fr-FR"/>
        </w:rPr>
        <w:t>else</w:t>
      </w:r>
      <w:r w:rsidRPr="00AD0B1B">
        <w:rPr>
          <w:rFonts w:ascii="Courier New" w:hAnsi="Courier New" w:cs="Courier New"/>
          <w:color w:val="000000"/>
          <w:sz w:val="20"/>
          <w:lang w:val="en-US" w:eastAsia="fr-FR"/>
        </w:rPr>
        <w:t>{</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b/>
          <w:bCs/>
          <w:color w:val="7F0055"/>
          <w:sz w:val="20"/>
          <w:lang w:val="en-US" w:eastAsia="fr-FR"/>
        </w:rPr>
        <w:t>if</w:t>
      </w:r>
      <w:r w:rsidRPr="00AD0B1B">
        <w:rPr>
          <w:rFonts w:ascii="Courier New" w:hAnsi="Courier New" w:cs="Courier New"/>
          <w:color w:val="000000"/>
          <w:sz w:val="20"/>
          <w:lang w:val="en-US" w:eastAsia="fr-FR"/>
        </w:rPr>
        <w:t xml:space="preserve">(br2.readLine() != </w:t>
      </w:r>
      <w:r w:rsidRPr="00AD0B1B">
        <w:rPr>
          <w:rFonts w:ascii="Courier New" w:hAnsi="Courier New" w:cs="Courier New"/>
          <w:b/>
          <w:bCs/>
          <w:color w:val="7F0055"/>
          <w:sz w:val="20"/>
          <w:lang w:val="en-US" w:eastAsia="fr-FR"/>
        </w:rPr>
        <w:t>null</w:t>
      </w:r>
      <w:r w:rsidRPr="00AD0B1B">
        <w:rPr>
          <w:rFonts w:ascii="Courier New" w:hAnsi="Courier New" w:cs="Courier New"/>
          <w:color w:val="000000"/>
          <w:sz w:val="20"/>
          <w:lang w:val="en-US"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74609A">
        <w:rPr>
          <w:rFonts w:ascii="Courier New" w:hAnsi="Courier New" w:cs="Courier New"/>
          <w:color w:val="000000"/>
          <w:sz w:val="20"/>
          <w:lang w:eastAsia="fr-FR"/>
        </w:rPr>
        <w:t>result.println(</w:t>
      </w:r>
      <w:r w:rsidRPr="0074609A">
        <w:rPr>
          <w:rFonts w:ascii="Courier New" w:hAnsi="Courier New" w:cs="Courier New"/>
          <w:color w:val="2A00FF"/>
          <w:sz w:val="20"/>
          <w:lang w:eastAsia="fr-FR"/>
        </w:rPr>
        <w:t>"Le fichier 2 comporte plus de données que le fichier 1"</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eastAsia="fr-FR"/>
        </w:rPr>
        <w:t>else</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b/>
          <w:bCs/>
          <w:color w:val="7F0055"/>
          <w:sz w:val="20"/>
          <w:lang w:eastAsia="fr-FR"/>
        </w:rPr>
        <w:t>if</w:t>
      </w:r>
      <w:r w:rsidRPr="0074609A">
        <w:rPr>
          <w:rFonts w:ascii="Courier New" w:hAnsi="Courier New" w:cs="Courier New"/>
          <w:color w:val="000000"/>
          <w:sz w:val="20"/>
          <w:lang w:eastAsia="fr-FR"/>
        </w:rPr>
        <w:t xml:space="preserve">(fichiersIdentique) </w:t>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si</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toute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lignes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sont</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identiques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et</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que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fichiers</w:t>
      </w:r>
      <w:r w:rsidRPr="0074609A">
        <w:rPr>
          <w:rFonts w:ascii="Courier New" w:hAnsi="Courier New" w:cs="Courier New"/>
          <w:color w:val="3F7F5F"/>
          <w:sz w:val="20"/>
          <w:lang w:eastAsia="fr-FR"/>
        </w:rPr>
        <w:t xml:space="preserve"> on </w:t>
      </w:r>
      <w:r w:rsidRPr="0074609A">
        <w:rPr>
          <w:rFonts w:ascii="Courier New" w:hAnsi="Courier New" w:cs="Courier New"/>
          <w:color w:val="3F7F5F"/>
          <w:sz w:val="20"/>
          <w:u w:val="single"/>
          <w:lang w:eastAsia="fr-FR"/>
        </w:rPr>
        <w:t>le</w:t>
      </w:r>
      <w:r w:rsidRPr="0074609A">
        <w:rPr>
          <w:rFonts w:ascii="Courier New" w:hAnsi="Courier New" w:cs="Courier New"/>
          <w:color w:val="3F7F5F"/>
          <w:sz w:val="20"/>
          <w:lang w:eastAsia="fr-FR"/>
        </w:rPr>
        <w:t xml:space="preserve"> mÃªme </w:t>
      </w:r>
      <w:r w:rsidRPr="0074609A">
        <w:rPr>
          <w:rFonts w:ascii="Courier New" w:hAnsi="Courier New" w:cs="Courier New"/>
          <w:color w:val="3F7F5F"/>
          <w:sz w:val="20"/>
          <w:u w:val="single"/>
          <w:lang w:eastAsia="fr-FR"/>
        </w:rPr>
        <w:t>nombre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donnÃ©</w:t>
      </w:r>
      <w:r w:rsidRPr="0074609A">
        <w:rPr>
          <w:rFonts w:ascii="Courier New" w:hAnsi="Courier New" w:cs="Courier New"/>
          <w:color w:val="3F7F5F"/>
          <w:sz w:val="20"/>
          <w:u w:val="single"/>
          <w:lang w:eastAsia="fr-FR"/>
        </w:rPr>
        <w:t>es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les</w:t>
      </w:r>
      <w:r w:rsidRPr="0074609A">
        <w:rPr>
          <w:rFonts w:ascii="Courier New" w:hAnsi="Courier New" w:cs="Courier New"/>
          <w:color w:val="3F7F5F"/>
          <w:sz w:val="20"/>
          <w:lang w:eastAsia="fr-FR"/>
        </w:rPr>
        <w:t xml:space="preserve"> 2 </w:t>
      </w:r>
      <w:r w:rsidRPr="0074609A">
        <w:rPr>
          <w:rFonts w:ascii="Courier New" w:hAnsi="Courier New" w:cs="Courier New"/>
          <w:color w:val="3F7F5F"/>
          <w:sz w:val="20"/>
          <w:u w:val="single"/>
          <w:lang w:eastAsia="fr-FR"/>
        </w:rPr>
        <w:t>fichiers</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sont</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identiques</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result.println(</w:t>
      </w:r>
      <w:r w:rsidRPr="0074609A">
        <w:rPr>
          <w:rFonts w:ascii="Courier New" w:hAnsi="Courier New" w:cs="Courier New"/>
          <w:color w:val="2A00FF"/>
          <w:sz w:val="20"/>
          <w:lang w:eastAsia="fr-FR"/>
        </w:rPr>
        <w:t>"Les 2 fichiers sont identiques"</w:t>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lastRenderedPageBreak/>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w:t>
      </w:r>
    </w:p>
    <w:p w:rsidR="0074609A" w:rsidRPr="0074609A" w:rsidRDefault="0074609A" w:rsidP="0074609A">
      <w:pPr>
        <w:suppressAutoHyphens w:val="0"/>
        <w:autoSpaceDE w:val="0"/>
        <w:autoSpaceDN w:val="0"/>
        <w:adjustRightInd w:val="0"/>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 xml:space="preserve">//on </w:t>
      </w:r>
      <w:r w:rsidRPr="0074609A">
        <w:rPr>
          <w:rFonts w:ascii="Courier New" w:hAnsi="Courier New" w:cs="Courier New"/>
          <w:color w:val="3F7F5F"/>
          <w:sz w:val="20"/>
          <w:u w:val="single"/>
          <w:lang w:eastAsia="fr-FR"/>
        </w:rPr>
        <w:t>précise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nombre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ligne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testée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result.println(</w:t>
      </w:r>
      <w:r w:rsidRPr="0074609A">
        <w:rPr>
          <w:rFonts w:ascii="Courier New" w:hAnsi="Courier New" w:cs="Courier New"/>
          <w:color w:val="2A00FF"/>
          <w:sz w:val="20"/>
          <w:lang w:eastAsia="fr-FR"/>
        </w:rPr>
        <w:t>"Nombre de ligne testée : "</w:t>
      </w:r>
      <w:r w:rsidRPr="0074609A">
        <w:rPr>
          <w:rFonts w:ascii="Courier New" w:hAnsi="Courier New" w:cs="Courier New"/>
          <w:color w:val="000000"/>
          <w:sz w:val="20"/>
          <w:lang w:eastAsia="fr-FR"/>
        </w:rPr>
        <w:t xml:space="preserve"> + nbLigneTeste);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3F7F5F"/>
          <w:sz w:val="20"/>
          <w:lang w:eastAsia="fr-FR"/>
        </w:rPr>
        <w:t>//</w:t>
      </w:r>
      <w:r w:rsidRPr="0074609A">
        <w:rPr>
          <w:rFonts w:ascii="Courier New" w:hAnsi="Courier New" w:cs="Courier New"/>
          <w:color w:val="3F7F5F"/>
          <w:sz w:val="20"/>
          <w:u w:val="single"/>
          <w:lang w:eastAsia="fr-FR"/>
        </w:rPr>
        <w:t>fermeture</w:t>
      </w:r>
      <w:r w:rsidRPr="0074609A">
        <w:rPr>
          <w:rFonts w:ascii="Courier New" w:hAnsi="Courier New" w:cs="Courier New"/>
          <w:color w:val="3F7F5F"/>
          <w:sz w:val="20"/>
          <w:lang w:eastAsia="fr-FR"/>
        </w:rPr>
        <w:t xml:space="preserve"> </w:t>
      </w:r>
      <w:r w:rsidRPr="0074609A">
        <w:rPr>
          <w:rFonts w:ascii="Courier New" w:hAnsi="Courier New" w:cs="Courier New"/>
          <w:color w:val="3F7F5F"/>
          <w:sz w:val="20"/>
          <w:u w:val="single"/>
          <w:lang w:eastAsia="fr-FR"/>
        </w:rPr>
        <w:t>des</w:t>
      </w:r>
      <w:r w:rsidRPr="0074609A">
        <w:rPr>
          <w:rFonts w:ascii="Courier New" w:hAnsi="Courier New" w:cs="Courier New"/>
          <w:color w:val="3F7F5F"/>
          <w:sz w:val="20"/>
          <w:lang w:eastAsia="fr-FR"/>
        </w:rPr>
        <w:t xml:space="preserve"> 3 </w:t>
      </w:r>
      <w:r w:rsidRPr="0074609A">
        <w:rPr>
          <w:rFonts w:ascii="Courier New" w:hAnsi="Courier New" w:cs="Courier New"/>
          <w:color w:val="3F7F5F"/>
          <w:sz w:val="20"/>
          <w:u w:val="single"/>
          <w:lang w:eastAsia="fr-FR"/>
        </w:rPr>
        <w:t>fichiers</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br1.close();</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AD0B1B">
        <w:rPr>
          <w:rFonts w:ascii="Courier New" w:hAnsi="Courier New" w:cs="Courier New"/>
          <w:color w:val="000000"/>
          <w:sz w:val="20"/>
          <w:lang w:val="en-US" w:eastAsia="fr-FR"/>
        </w:rPr>
        <w:t>br2.close();</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t>result.close();</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t>}</w:t>
      </w:r>
    </w:p>
    <w:p w:rsidR="0074609A" w:rsidRPr="00AD0B1B" w:rsidRDefault="0074609A" w:rsidP="0074609A">
      <w:pPr>
        <w:pStyle w:val="Paragraphedeliste"/>
        <w:suppressAutoHyphens w:val="0"/>
        <w:autoSpaceDE w:val="0"/>
        <w:autoSpaceDN w:val="0"/>
        <w:adjustRightInd w:val="0"/>
        <w:ind w:left="432"/>
        <w:rPr>
          <w:rFonts w:ascii="Courier New" w:hAnsi="Courier New" w:cs="Courier New"/>
          <w:sz w:val="20"/>
          <w:lang w:val="en-US"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AD0B1B">
        <w:rPr>
          <w:rFonts w:ascii="Courier New" w:hAnsi="Courier New" w:cs="Courier New"/>
          <w:b/>
          <w:bCs/>
          <w:color w:val="7F0055"/>
          <w:sz w:val="20"/>
          <w:lang w:val="en-US" w:eastAsia="fr-FR"/>
        </w:rPr>
        <w:t>catch</w:t>
      </w:r>
      <w:r w:rsidRPr="00AD0B1B">
        <w:rPr>
          <w:rFonts w:ascii="Courier New" w:hAnsi="Courier New" w:cs="Courier New"/>
          <w:color w:val="000000"/>
          <w:sz w:val="20"/>
          <w:lang w:val="en-US" w:eastAsia="fr-FR"/>
        </w:rPr>
        <w:t>(Exception e)</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AD0B1B">
        <w:rPr>
          <w:rFonts w:ascii="Courier New" w:hAnsi="Courier New" w:cs="Courier New"/>
          <w:color w:val="000000"/>
          <w:sz w:val="20"/>
          <w:lang w:val="en-US" w:eastAsia="fr-FR"/>
        </w:rPr>
        <w:tab/>
      </w:r>
      <w:r w:rsidRPr="00AD0B1B">
        <w:rPr>
          <w:rFonts w:ascii="Courier New" w:hAnsi="Courier New" w:cs="Courier New"/>
          <w:color w:val="000000"/>
          <w:sz w:val="20"/>
          <w:lang w:val="en-US" w:eastAsia="fr-FR"/>
        </w:rPr>
        <w:tab/>
      </w:r>
      <w:r w:rsidRPr="0074609A">
        <w:rPr>
          <w:rFonts w:ascii="Courier New" w:hAnsi="Courier New" w:cs="Courier New"/>
          <w:color w:val="000000"/>
          <w:sz w:val="20"/>
          <w:lang w:eastAsia="fr-FR"/>
        </w:rPr>
        <w:t>{</w:t>
      </w:r>
    </w:p>
    <w:p w:rsidR="0074609A" w:rsidRPr="0074609A" w:rsidRDefault="0074609A" w:rsidP="0074609A">
      <w:pPr>
        <w:pStyle w:val="Paragraphedeliste"/>
        <w:suppressAutoHyphens w:val="0"/>
        <w:autoSpaceDE w:val="0"/>
        <w:autoSpaceDN w:val="0"/>
        <w:adjustRightInd w:val="0"/>
        <w:ind w:left="432"/>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System.</w:t>
      </w:r>
      <w:r w:rsidRPr="0074609A">
        <w:rPr>
          <w:rFonts w:ascii="Courier New" w:hAnsi="Courier New" w:cs="Courier New"/>
          <w:i/>
          <w:iCs/>
          <w:color w:val="0000C0"/>
          <w:sz w:val="20"/>
          <w:lang w:eastAsia="fr-FR"/>
        </w:rPr>
        <w:t>out</w:t>
      </w:r>
      <w:r w:rsidRPr="0074609A">
        <w:rPr>
          <w:rFonts w:ascii="Courier New" w:hAnsi="Courier New" w:cs="Courier New"/>
          <w:color w:val="000000"/>
          <w:sz w:val="20"/>
          <w:lang w:eastAsia="fr-FR"/>
        </w:rPr>
        <w:t>.println(e);</w:t>
      </w:r>
    </w:p>
    <w:p w:rsidR="0074609A" w:rsidRPr="0074609A" w:rsidRDefault="0074609A" w:rsidP="0074609A">
      <w:pPr>
        <w:suppressAutoHyphens w:val="0"/>
        <w:autoSpaceDE w:val="0"/>
        <w:autoSpaceDN w:val="0"/>
        <w:adjustRightInd w:val="0"/>
        <w:rPr>
          <w:rFonts w:ascii="Courier New" w:hAnsi="Courier New" w:cs="Courier New"/>
          <w:sz w:val="20"/>
          <w:lang w:eastAsia="fr-FR"/>
        </w:rPr>
      </w:pPr>
      <w:r w:rsidRPr="0074609A">
        <w:rPr>
          <w:rFonts w:ascii="Courier New" w:hAnsi="Courier New" w:cs="Courier New"/>
          <w:color w:val="000000"/>
          <w:sz w:val="20"/>
          <w:lang w:eastAsia="fr-FR"/>
        </w:rPr>
        <w:tab/>
      </w:r>
      <w:r w:rsidRPr="0074609A">
        <w:rPr>
          <w:rFonts w:ascii="Courier New" w:hAnsi="Courier New" w:cs="Courier New"/>
          <w:color w:val="000000"/>
          <w:sz w:val="20"/>
          <w:lang w:eastAsia="fr-FR"/>
        </w:rPr>
        <w:tab/>
        <w:t>}</w:t>
      </w:r>
    </w:p>
    <w:p w:rsidR="0074609A" w:rsidRPr="0074609A" w:rsidRDefault="0074609A" w:rsidP="0074609A">
      <w:pPr>
        <w:suppressAutoHyphens w:val="0"/>
        <w:autoSpaceDE w:val="0"/>
        <w:autoSpaceDN w:val="0"/>
        <w:adjustRightInd w:val="0"/>
        <w:rPr>
          <w:rFonts w:ascii="Courier New" w:hAnsi="Courier New" w:cs="Courier New"/>
          <w:sz w:val="20"/>
          <w:lang w:eastAsia="fr-FR"/>
        </w:rPr>
      </w:pPr>
      <w:r w:rsidRPr="0074609A">
        <w:rPr>
          <w:rFonts w:ascii="Courier New" w:hAnsi="Courier New" w:cs="Courier New"/>
          <w:color w:val="000000"/>
          <w:sz w:val="20"/>
          <w:lang w:eastAsia="fr-FR"/>
        </w:rPr>
        <w:tab/>
        <w:t>}</w:t>
      </w:r>
    </w:p>
    <w:p w:rsidR="0074609A" w:rsidRPr="0074609A" w:rsidRDefault="0074609A" w:rsidP="0074609A"/>
    <w:p w:rsidR="0074609A" w:rsidRPr="0074609A" w:rsidRDefault="0074609A" w:rsidP="0074609A">
      <w:pPr>
        <w:pStyle w:val="Titre3"/>
        <w:ind w:left="720" w:hanging="720"/>
      </w:pPr>
      <w:bookmarkStart w:id="30" w:name="_Toc231655803"/>
      <w:r>
        <w:t xml:space="preserve"> </w:t>
      </w:r>
      <w:r w:rsidR="00C060E2">
        <w:t>Les fichiers d’entrée et de sortie</w:t>
      </w:r>
      <w:bookmarkEnd w:id="30"/>
    </w:p>
    <w:p w:rsidR="0074609A" w:rsidRPr="0074609A" w:rsidRDefault="0074609A" w:rsidP="0074609A"/>
    <w:p w:rsidR="00C060E2" w:rsidRPr="0074609A" w:rsidRDefault="00C060E2" w:rsidP="0074609A">
      <w:pPr>
        <w:pStyle w:val="Titre3"/>
        <w:tabs>
          <w:tab w:val="clear" w:pos="720"/>
        </w:tabs>
        <w:ind w:left="720"/>
        <w:rPr>
          <w:lang w:val="en-US"/>
        </w:rPr>
      </w:pPr>
      <w:bookmarkStart w:id="31" w:name="_Toc231655804"/>
      <w:r w:rsidRPr="0074609A">
        <w:rPr>
          <w:lang w:val="en-US"/>
        </w:rPr>
        <w:t xml:space="preserve">[IN]  -  </w:t>
      </w:r>
      <w:r w:rsidR="0074609A" w:rsidRPr="0074609A">
        <w:rPr>
          <w:lang w:val="en-US"/>
        </w:rPr>
        <w:t>Data tests</w:t>
      </w:r>
      <w:r w:rsidRPr="0074609A">
        <w:rPr>
          <w:lang w:val="en-US"/>
        </w:rPr>
        <w:t>\JDT.</w:t>
      </w:r>
      <w:bookmarkEnd w:id="31"/>
      <w:r w:rsidR="0074609A" w:rsidRPr="0074609A">
        <w:rPr>
          <w:lang w:val="en-US"/>
        </w:rPr>
        <w:t>ref</w:t>
      </w:r>
    </w:p>
    <w:p w:rsidR="00C060E2" w:rsidRPr="0074609A" w:rsidRDefault="00C060E2">
      <w:pPr>
        <w:rPr>
          <w:lang w:val="en-US"/>
        </w:rPr>
      </w:pPr>
    </w:p>
    <w:p w:rsidR="00C060E2" w:rsidRPr="0074609A" w:rsidRDefault="0074609A">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lang w:val="en-US"/>
        </w:rPr>
      </w:pPr>
      <w:r w:rsidRPr="0074609A">
        <w:rPr>
          <w:rFonts w:ascii="Courier New" w:hAnsi="Courier New" w:cs="Courier New"/>
          <w:sz w:val="20"/>
          <w:lang w:val="en-US"/>
        </w:rPr>
        <w:t>1 F1 0</w:t>
      </w:r>
    </w:p>
    <w:p w:rsidR="00C060E2" w:rsidRPr="00AD0B1B" w:rsidRDefault="00C060E2">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lang w:val="en-US"/>
        </w:rPr>
      </w:pPr>
      <w:r w:rsidRPr="00AD0B1B">
        <w:rPr>
          <w:rFonts w:ascii="Courier New" w:hAnsi="Courier New" w:cs="Courier New"/>
          <w:sz w:val="20"/>
          <w:lang w:val="en-US"/>
        </w:rPr>
        <w:t xml:space="preserve">2 </w:t>
      </w:r>
      <w:r w:rsidR="0074609A" w:rsidRPr="00AD0B1B">
        <w:rPr>
          <w:rFonts w:ascii="Courier New" w:hAnsi="Courier New" w:cs="Courier New"/>
          <w:sz w:val="20"/>
          <w:lang w:val="en-US"/>
        </w:rPr>
        <w:t>F2 0 0</w:t>
      </w:r>
    </w:p>
    <w:p w:rsidR="00C060E2" w:rsidRPr="00AD0B1B" w:rsidRDefault="00C060E2">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lang w:val="en-US"/>
        </w:rPr>
      </w:pPr>
      <w:r w:rsidRPr="00AD0B1B">
        <w:rPr>
          <w:rFonts w:ascii="Courier New" w:hAnsi="Courier New" w:cs="Courier New"/>
          <w:sz w:val="20"/>
          <w:lang w:val="en-US"/>
        </w:rPr>
        <w:t xml:space="preserve">3 </w:t>
      </w:r>
      <w:r w:rsidR="0074609A" w:rsidRPr="00AD0B1B">
        <w:rPr>
          <w:rFonts w:ascii="Courier New" w:hAnsi="Courier New" w:cs="Courier New"/>
          <w:sz w:val="20"/>
          <w:lang w:val="en-US"/>
        </w:rPr>
        <w:t>F3 0 0</w:t>
      </w:r>
    </w:p>
    <w:p w:rsidR="00C060E2" w:rsidRPr="00AD0B1B" w:rsidRDefault="0074609A">
      <w:pPr>
        <w:pBdr>
          <w:top w:val="single" w:sz="4" w:space="1" w:color="000000"/>
          <w:left w:val="single" w:sz="4" w:space="4" w:color="000000"/>
          <w:bottom w:val="single" w:sz="4" w:space="1" w:color="000000"/>
          <w:right w:val="single" w:sz="4" w:space="4" w:color="000000"/>
        </w:pBdr>
        <w:rPr>
          <w:rFonts w:ascii="Courier New" w:hAnsi="Courier New" w:cs="Courier New"/>
          <w:sz w:val="20"/>
          <w:lang w:val="en-US"/>
        </w:rPr>
      </w:pPr>
      <w:r w:rsidRPr="00AD0B1B">
        <w:rPr>
          <w:rFonts w:ascii="Courier New" w:hAnsi="Courier New" w:cs="Courier New"/>
          <w:sz w:val="20"/>
          <w:lang w:val="en-US"/>
        </w:rPr>
        <w:t>4 F1 153</w:t>
      </w:r>
    </w:p>
    <w:p w:rsidR="00C060E2" w:rsidRPr="00AD0B1B" w:rsidRDefault="00C060E2">
      <w:pPr>
        <w:rPr>
          <w:lang w:val="en-US"/>
        </w:rPr>
      </w:pPr>
    </w:p>
    <w:p w:rsidR="0074609A" w:rsidRPr="0074609A" w:rsidRDefault="0074609A" w:rsidP="0074609A">
      <w:pPr>
        <w:pStyle w:val="Titre3"/>
        <w:tabs>
          <w:tab w:val="clear" w:pos="720"/>
        </w:tabs>
        <w:ind w:left="720"/>
        <w:rPr>
          <w:lang w:val="en-US"/>
        </w:rPr>
      </w:pPr>
      <w:r w:rsidRPr="0074609A">
        <w:rPr>
          <w:lang w:val="en-US"/>
        </w:rPr>
        <w:t>[IN]  -  Data tests\JDT.run</w:t>
      </w:r>
    </w:p>
    <w:p w:rsidR="0074609A" w:rsidRPr="0074609A" w:rsidRDefault="0074609A" w:rsidP="0074609A">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lang w:val="en-US"/>
        </w:rPr>
      </w:pPr>
      <w:r w:rsidRPr="0074609A">
        <w:rPr>
          <w:rFonts w:ascii="Courier New" w:hAnsi="Courier New" w:cs="Courier New"/>
          <w:sz w:val="20"/>
          <w:lang w:val="en-US"/>
        </w:rPr>
        <w:t>1 F1 0</w:t>
      </w:r>
    </w:p>
    <w:p w:rsidR="0074609A" w:rsidRPr="0019115A" w:rsidRDefault="0074609A" w:rsidP="0074609A">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lang w:val="en-US"/>
        </w:rPr>
      </w:pPr>
      <w:r w:rsidRPr="0019115A">
        <w:rPr>
          <w:rFonts w:ascii="Courier New" w:hAnsi="Courier New" w:cs="Courier New"/>
          <w:sz w:val="20"/>
          <w:lang w:val="en-US"/>
        </w:rPr>
        <w:t>2 F2 0 0</w:t>
      </w:r>
    </w:p>
    <w:p w:rsidR="0074609A" w:rsidRPr="0019115A" w:rsidRDefault="0074609A" w:rsidP="0074609A">
      <w:pPr>
        <w:pBdr>
          <w:top w:val="single" w:sz="4" w:space="1" w:color="000000"/>
          <w:left w:val="single" w:sz="4" w:space="4" w:color="000000"/>
          <w:bottom w:val="single" w:sz="4" w:space="1" w:color="000000"/>
          <w:right w:val="single" w:sz="4" w:space="4" w:color="000000"/>
        </w:pBdr>
        <w:autoSpaceDE w:val="0"/>
        <w:rPr>
          <w:rFonts w:ascii="Courier New" w:hAnsi="Courier New" w:cs="Courier New"/>
          <w:sz w:val="20"/>
          <w:lang w:val="en-US"/>
        </w:rPr>
      </w:pPr>
      <w:r w:rsidRPr="0019115A">
        <w:rPr>
          <w:rFonts w:ascii="Courier New" w:hAnsi="Courier New" w:cs="Courier New"/>
          <w:sz w:val="20"/>
          <w:lang w:val="en-US"/>
        </w:rPr>
        <w:t>3 F3 0 0</w:t>
      </w:r>
    </w:p>
    <w:p w:rsidR="0074609A" w:rsidRPr="0019115A" w:rsidRDefault="0074609A" w:rsidP="0074609A">
      <w:pPr>
        <w:pBdr>
          <w:top w:val="single" w:sz="4" w:space="1" w:color="000000"/>
          <w:left w:val="single" w:sz="4" w:space="4" w:color="000000"/>
          <w:bottom w:val="single" w:sz="4" w:space="1" w:color="000000"/>
          <w:right w:val="single" w:sz="4" w:space="4" w:color="000000"/>
        </w:pBdr>
        <w:rPr>
          <w:rFonts w:ascii="Courier New" w:hAnsi="Courier New" w:cs="Courier New"/>
          <w:sz w:val="20"/>
          <w:lang w:val="en-US"/>
        </w:rPr>
      </w:pPr>
      <w:r w:rsidRPr="0019115A">
        <w:rPr>
          <w:rFonts w:ascii="Courier New" w:hAnsi="Courier New" w:cs="Courier New"/>
          <w:sz w:val="20"/>
          <w:lang w:val="en-US"/>
        </w:rPr>
        <w:t>4 F1 153</w:t>
      </w:r>
    </w:p>
    <w:p w:rsidR="00C060E2" w:rsidRPr="0019115A" w:rsidRDefault="00C060E2">
      <w:pPr>
        <w:rPr>
          <w:lang w:val="en-US"/>
        </w:rPr>
      </w:pPr>
    </w:p>
    <w:p w:rsidR="00C060E2" w:rsidRPr="00AD0B1B" w:rsidRDefault="00C060E2" w:rsidP="0074609A">
      <w:pPr>
        <w:pStyle w:val="Titre3"/>
        <w:tabs>
          <w:tab w:val="clear" w:pos="720"/>
        </w:tabs>
        <w:ind w:left="720"/>
        <w:rPr>
          <w:lang w:val="en-US"/>
        </w:rPr>
      </w:pPr>
      <w:bookmarkStart w:id="32" w:name="_Toc231655805"/>
      <w:r w:rsidRPr="00AD0B1B">
        <w:rPr>
          <w:lang w:val="en-US"/>
        </w:rPr>
        <w:t xml:space="preserve">[OUT]  -  </w:t>
      </w:r>
      <w:bookmarkEnd w:id="32"/>
      <w:r w:rsidR="0019115A" w:rsidRPr="0074609A">
        <w:rPr>
          <w:lang w:val="en-US"/>
        </w:rPr>
        <w:t>Data tests\</w:t>
      </w:r>
      <w:r w:rsidR="0019115A">
        <w:rPr>
          <w:lang w:val="en-US"/>
        </w:rPr>
        <w:t>eval.txt</w:t>
      </w:r>
    </w:p>
    <w:p w:rsidR="00C060E2" w:rsidRPr="00AD0B1B" w:rsidRDefault="00C060E2">
      <w:pPr>
        <w:rPr>
          <w:lang w:val="en-US"/>
        </w:rPr>
      </w:pPr>
    </w:p>
    <w:p w:rsidR="00C060E2" w:rsidRDefault="0074609A">
      <w:pPr>
        <w:pBdr>
          <w:top w:val="single" w:sz="4" w:space="1" w:color="000000"/>
          <w:left w:val="single" w:sz="4" w:space="4" w:color="000000"/>
          <w:bottom w:val="single" w:sz="4" w:space="1" w:color="000000"/>
          <w:right w:val="single" w:sz="4" w:space="4" w:color="000000"/>
        </w:pBdr>
        <w:rPr>
          <w:rFonts w:ascii="Courier New" w:hAnsi="Courier New" w:cs="Courier New"/>
          <w:sz w:val="20"/>
          <w:lang w:val="en-GB"/>
        </w:rPr>
      </w:pPr>
      <w:r>
        <w:rPr>
          <w:rFonts w:ascii="Courier New" w:hAnsi="Courier New" w:cs="Courier New"/>
          <w:sz w:val="20"/>
        </w:rPr>
        <w:t>Les 2 fichiers sont identiques.</w:t>
      </w:r>
    </w:p>
    <w:p w:rsidR="00C060E2" w:rsidRDefault="00C060E2">
      <w:pPr>
        <w:rPr>
          <w:lang w:val="en-GB"/>
        </w:rPr>
      </w:pPr>
    </w:p>
    <w:p w:rsidR="00C060E2" w:rsidRDefault="00C060E2">
      <w:pPr>
        <w:rPr>
          <w:lang w:val="en-GB"/>
        </w:rPr>
      </w:pPr>
    </w:p>
    <w:p w:rsidR="00C060E2" w:rsidRDefault="00C060E2">
      <w:pPr>
        <w:rPr>
          <w:lang w:val="en-GB"/>
        </w:rPr>
      </w:pPr>
    </w:p>
    <w:p w:rsidR="00C060E2" w:rsidRDefault="00C060E2"/>
    <w:sectPr w:rsidR="00C060E2" w:rsidSect="00E512B1">
      <w:headerReference w:type="even" r:id="rId20"/>
      <w:headerReference w:type="default" r:id="rId21"/>
      <w:footerReference w:type="even" r:id="rId22"/>
      <w:footerReference w:type="default" r:id="rId23"/>
      <w:headerReference w:type="first" r:id="rId24"/>
      <w:footerReference w:type="first" r:id="rId25"/>
      <w:footnotePr>
        <w:pos w:val="beneathText"/>
      </w:footnotePr>
      <w:type w:val="continuous"/>
      <w:pgSz w:w="13345" w:h="16837"/>
      <w:pgMar w:top="1247" w:right="566" w:bottom="113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8DF" w:rsidRDefault="007C58DF">
      <w:r>
        <w:separator/>
      </w:r>
    </w:p>
  </w:endnote>
  <w:endnote w:type="continuationSeparator" w:id="0">
    <w:p w:rsidR="007C58DF" w:rsidRDefault="007C58DF">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55 Roman">
    <w:altName w:val="Arial Narro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44A7">
    <w:pPr>
      <w:pStyle w:val="Soustitre"/>
      <w:tabs>
        <w:tab w:val="right" w:pos="9297"/>
      </w:tabs>
      <w:ind w:left="-180" w:right="-333" w:firstLine="180"/>
      <w:rPr>
        <w:rFonts w:cs="Arial"/>
        <w:b w:val="0"/>
        <w:bCs/>
        <w:i w:val="0"/>
        <w:sz w:val="16"/>
        <w:szCs w:val="16"/>
      </w:rPr>
    </w:pPr>
    <w:r w:rsidRPr="001844A7">
      <w:pict>
        <v:line id="_x0000_s1026" style="position:absolute;left:0;text-align:left;z-index:-251658240" from="-2.25pt,4.1pt" to="483.75pt,4.1pt" strokecolor="navy" strokeweight="1.59mm">
          <v:stroke color2="#ffff7f" joinstyle="miter"/>
        </v:line>
      </w:pict>
    </w:r>
  </w:p>
  <w:p w:rsidR="0018533C" w:rsidRDefault="001844A7">
    <w:pPr>
      <w:pStyle w:val="Pieddepage"/>
      <w:rPr>
        <w:sz w:val="30"/>
      </w:rPr>
    </w:pPr>
    <w:r>
      <w:rPr>
        <w:rFonts w:cs="Arial"/>
        <w:b/>
        <w:bCs/>
        <w:iCs/>
        <w:sz w:val="16"/>
      </w:rPr>
      <w:fldChar w:fldCharType="begin"/>
    </w:r>
    <w:r w:rsidR="0018533C">
      <w:rPr>
        <w:rFonts w:cs="Arial"/>
        <w:b/>
        <w:bCs/>
        <w:iCs/>
        <w:sz w:val="16"/>
      </w:rPr>
      <w:instrText xml:space="preserve"> FILENAME </w:instrText>
    </w:r>
    <w:r>
      <w:rPr>
        <w:rFonts w:cs="Arial"/>
        <w:b/>
        <w:bCs/>
        <w:iCs/>
        <w:sz w:val="16"/>
      </w:rPr>
      <w:fldChar w:fldCharType="separate"/>
    </w:r>
    <w:r w:rsidR="0018533C">
      <w:rPr>
        <w:rFonts w:cs="Arial"/>
        <w:b/>
        <w:bCs/>
        <w:iCs/>
        <w:noProof/>
        <w:sz w:val="16"/>
      </w:rPr>
      <w:t>Document dans main</w:t>
    </w:r>
    <w:r>
      <w:rPr>
        <w:rFonts w:cs="Arial"/>
        <w:b/>
        <w:bCs/>
        <w:iCs/>
        <w:sz w:val="16"/>
      </w:rPr>
      <w:fldChar w:fldCharType="end"/>
    </w:r>
    <w:r w:rsidR="0018533C">
      <w:rPr>
        <w:rFonts w:ascii="Arial" w:hAnsi="Arial" w:cs="Arial"/>
        <w:b/>
        <w:bCs/>
        <w:iCs/>
        <w:sz w:val="16"/>
      </w:rPr>
      <w:t xml:space="preserve">- </w:t>
    </w:r>
    <w:r w:rsidR="0018533C">
      <w:t xml:space="preserve"> Do</w:t>
    </w:r>
    <w:r w:rsidR="00AD0B1B">
      <w:t>cument de l’unité logicielle</w:t>
    </w:r>
    <w:r w:rsidR="0018533C">
      <w:t xml:space="preserve"> : </w:t>
    </w:r>
    <w:r w:rsidR="00AD0B1B">
      <w:rPr>
        <w:sz w:val="30"/>
      </w:rPr>
      <w:t>ULComparateur</w:t>
    </w:r>
  </w:p>
  <w:p w:rsidR="0018533C" w:rsidRDefault="0018533C">
    <w:pPr>
      <w:pStyle w:val="Pieddepage"/>
      <w:rPr>
        <w:sz w:val="16"/>
        <w:szCs w:val="16"/>
      </w:rPr>
    </w:pPr>
  </w:p>
  <w:p w:rsidR="0018533C" w:rsidRDefault="00AD0B1B">
    <w:pPr>
      <w:pStyle w:val="Soustitre"/>
      <w:tabs>
        <w:tab w:val="right" w:pos="9451"/>
      </w:tabs>
      <w:ind w:left="-180" w:right="-333" w:firstLine="180"/>
    </w:pPr>
    <w:r w:rsidRPr="00AD0B1B">
      <w:rPr>
        <w:rFonts w:cs="Arial"/>
        <w:b w:val="0"/>
        <w:bCs/>
        <w:i w:val="0"/>
        <w:sz w:val="22"/>
        <w:szCs w:val="22"/>
      </w:rPr>
      <w:t>Groupe</w:t>
    </w:r>
    <w:r>
      <w:rPr>
        <w:rFonts w:cs="Arial"/>
        <w:b w:val="0"/>
        <w:bCs/>
        <w:i w:val="0"/>
        <w:sz w:val="22"/>
        <w:szCs w:val="22"/>
      </w:rPr>
      <w:t>5</w:t>
    </w:r>
    <w:r w:rsidRPr="00AD0B1B">
      <w:rPr>
        <w:rFonts w:cs="Arial"/>
        <w:b w:val="0"/>
        <w:bCs/>
        <w:i w:val="0"/>
        <w:sz w:val="22"/>
        <w:szCs w:val="22"/>
      </w:rPr>
      <w:t xml:space="preserve"> – Anaïs Dubourg, Jérémy Guimberteau, Christopher Manglou</w:t>
    </w:r>
    <w:r w:rsidR="0018533C" w:rsidRPr="00AD0B1B">
      <w:rPr>
        <w:rFonts w:cs="Arial"/>
        <w:b w:val="0"/>
        <w:bCs/>
        <w:i w:val="0"/>
        <w:sz w:val="22"/>
        <w:szCs w:val="22"/>
      </w:rPr>
      <w:tab/>
    </w:r>
    <w:r w:rsidR="001844A7">
      <w:rPr>
        <w:rFonts w:cs="Arial"/>
        <w:i w:val="0"/>
        <w:iCs/>
        <w:sz w:val="20"/>
      </w:rPr>
      <w:fldChar w:fldCharType="begin"/>
    </w:r>
    <w:r w:rsidR="0018533C">
      <w:rPr>
        <w:rFonts w:cs="Arial"/>
        <w:i w:val="0"/>
        <w:iCs/>
        <w:sz w:val="20"/>
      </w:rPr>
      <w:instrText xml:space="preserve"> PAGE </w:instrText>
    </w:r>
    <w:r w:rsidR="001844A7">
      <w:rPr>
        <w:rFonts w:cs="Arial"/>
        <w:i w:val="0"/>
        <w:iCs/>
        <w:sz w:val="20"/>
      </w:rPr>
      <w:fldChar w:fldCharType="separate"/>
    </w:r>
    <w:r>
      <w:rPr>
        <w:rFonts w:cs="Arial"/>
        <w:i w:val="0"/>
        <w:iCs/>
        <w:noProof/>
        <w:sz w:val="20"/>
      </w:rPr>
      <w:t>3</w:t>
    </w:r>
    <w:r w:rsidR="001844A7">
      <w:rPr>
        <w:rFonts w:cs="Arial"/>
        <w:i w:val="0"/>
        <w:iCs/>
        <w:sz w:val="20"/>
      </w:rPr>
      <w:fldChar w:fldCharType="end"/>
    </w:r>
    <w:r w:rsidR="0018533C" w:rsidRPr="00AD0B1B">
      <w:rPr>
        <w:rFonts w:cs="Arial"/>
        <w:i w:val="0"/>
        <w:iCs/>
        <w:sz w:val="20"/>
      </w:rPr>
      <w:t>/</w:t>
    </w:r>
    <w:r w:rsidR="001844A7">
      <w:rPr>
        <w:rFonts w:cs="Arial"/>
        <w:i w:val="0"/>
        <w:iCs/>
        <w:sz w:val="20"/>
      </w:rPr>
      <w:fldChar w:fldCharType="begin"/>
    </w:r>
    <w:r w:rsidR="0018533C">
      <w:rPr>
        <w:rFonts w:cs="Arial"/>
        <w:i w:val="0"/>
        <w:iCs/>
        <w:sz w:val="20"/>
      </w:rPr>
      <w:instrText xml:space="preserve"> NUMPAGES \*Arabic </w:instrText>
    </w:r>
    <w:r w:rsidR="001844A7">
      <w:rPr>
        <w:rFonts w:cs="Arial"/>
        <w:i w:val="0"/>
        <w:iCs/>
        <w:sz w:val="20"/>
      </w:rPr>
      <w:fldChar w:fldCharType="separate"/>
    </w:r>
    <w:r>
      <w:rPr>
        <w:rFonts w:cs="Arial"/>
        <w:i w:val="0"/>
        <w:iCs/>
        <w:noProof/>
        <w:sz w:val="20"/>
      </w:rPr>
      <w:t>10</w:t>
    </w:r>
    <w:r w:rsidR="001844A7">
      <w:rPr>
        <w:rFonts w:cs="Arial"/>
        <w:i w:val="0"/>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8DF" w:rsidRDefault="007C58DF">
      <w:r>
        <w:separator/>
      </w:r>
    </w:p>
  </w:footnote>
  <w:footnote w:type="continuationSeparator" w:id="0">
    <w:p w:rsidR="007C58DF" w:rsidRDefault="007C58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pPr>
      <w:pStyle w:val="En-tte"/>
      <w:tabs>
        <w:tab w:val="clear" w:pos="9072"/>
        <w:tab w:val="right" w:pos="9540"/>
      </w:tabs>
      <w:rPr>
        <w:rFonts w:ascii="Arial" w:hAnsi="Arial" w:cs="Arial"/>
        <w:b/>
        <w:bCs/>
        <w:color w:val="000080"/>
        <w:sz w:val="22"/>
        <w:szCs w:val="22"/>
      </w:rPr>
    </w:pPr>
    <w:r>
      <w:rPr>
        <w:rFonts w:ascii="Arial" w:hAnsi="Arial" w:cs="Arial"/>
        <w:b/>
        <w:bCs/>
        <w:color w:val="000080"/>
        <w:sz w:val="22"/>
        <w:szCs w:val="22"/>
      </w:rPr>
      <w:t>Licence MIAGE Paris Descartes</w:t>
    </w:r>
    <w:r>
      <w:rPr>
        <w:rFonts w:ascii="Arial" w:hAnsi="Arial" w:cs="Arial"/>
        <w:b/>
        <w:bCs/>
        <w:color w:val="000080"/>
        <w:sz w:val="22"/>
        <w:szCs w:val="22"/>
      </w:rPr>
      <w:tab/>
      <w:t xml:space="preserve"> </w:t>
    </w:r>
    <w:r>
      <w:rPr>
        <w:rFonts w:ascii="Arial" w:hAnsi="Arial" w:cs="Arial"/>
        <w:b/>
        <w:bCs/>
        <w:color w:val="000080"/>
        <w:sz w:val="22"/>
        <w:szCs w:val="22"/>
      </w:rPr>
      <w:tab/>
      <w:t>Marie-José CARATY</w:t>
    </w:r>
  </w:p>
  <w:p w:rsidR="0018533C" w:rsidRDefault="0018533C">
    <w:pPr>
      <w:pStyle w:val="En-tte"/>
      <w:rPr>
        <w:rFonts w:ascii="Arial" w:hAnsi="Arial" w:cs="Arial"/>
        <w:b/>
        <w:bCs/>
        <w:color w:val="000080"/>
        <w:sz w:val="22"/>
        <w:szCs w:val="22"/>
      </w:rPr>
    </w:pPr>
    <w:r>
      <w:rPr>
        <w:rFonts w:ascii="Arial" w:hAnsi="Arial" w:cs="Arial"/>
        <w:b/>
        <w:bCs/>
        <w:color w:val="000080"/>
        <w:sz w:val="22"/>
        <w:szCs w:val="22"/>
      </w:rPr>
      <w:t>IL3 – Génie Logiciel</w:t>
    </w:r>
  </w:p>
  <w:p w:rsidR="0018533C" w:rsidRDefault="001844A7">
    <w:pPr>
      <w:pStyle w:val="En-tte"/>
      <w:rPr>
        <w:rFonts w:ascii="Arial" w:hAnsi="Arial" w:cs="Arial"/>
        <w:color w:val="000080"/>
        <w:szCs w:val="24"/>
        <w:lang w:val="en-GB"/>
      </w:rPr>
    </w:pPr>
    <w:r w:rsidRPr="001844A7">
      <w:pict>
        <v:line id="_x0000_s1025" style="position:absolute;z-index:-251659264" from="-2.25pt,4.2pt" to="483.75pt,4.2pt" strokecolor="navy" strokeweight="1.59mm">
          <v:stroke color2="#ffff7f"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3C" w:rsidRDefault="001853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numFmt w:val="bullet"/>
      <w:lvlText w:val="-"/>
      <w:lvlJc w:val="left"/>
      <w:pPr>
        <w:tabs>
          <w:tab w:val="num" w:pos="470"/>
        </w:tabs>
        <w:ind w:left="470" w:hanging="360"/>
      </w:pPr>
      <w:rPr>
        <w:rFonts w:ascii="Times" w:hAnsi="Times" w:cs="Times New Roman"/>
      </w:rPr>
    </w:lvl>
  </w:abstractNum>
  <w:abstractNum w:abstractNumId="2">
    <w:nsid w:val="00000003"/>
    <w:multiLevelType w:val="singleLevel"/>
    <w:tmpl w:val="00000003"/>
    <w:name w:val="WW8Num8"/>
    <w:lvl w:ilvl="0">
      <w:numFmt w:val="bullet"/>
      <w:lvlText w:val="-"/>
      <w:lvlJc w:val="left"/>
      <w:pPr>
        <w:tabs>
          <w:tab w:val="num" w:pos="720"/>
        </w:tabs>
        <w:ind w:left="720" w:hanging="360"/>
      </w:pPr>
      <w:rPr>
        <w:rFonts w:ascii="Times New Roman" w:hAnsi="Times New Roman"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o:colormenu v:ext="edit" fillcolor="none [4]" strokecolor="none [1]" shadowcolor="none [2]"/>
    </o:shapedefaults>
    <o:shapelayout v:ext="edit">
      <o:idmap v:ext="edit" data="1"/>
    </o:shapelayout>
  </w:hdrShapeDefaults>
  <w:footnotePr>
    <w:pos w:val="beneathText"/>
    <w:footnote w:id="-1"/>
    <w:footnote w:id="0"/>
  </w:footnotePr>
  <w:endnotePr>
    <w:endnote w:id="-1"/>
    <w:endnote w:id="0"/>
  </w:endnotePr>
  <w:compat/>
  <w:rsids>
    <w:rsidRoot w:val="00E512B1"/>
    <w:rsid w:val="001844A7"/>
    <w:rsid w:val="0018533C"/>
    <w:rsid w:val="0019115A"/>
    <w:rsid w:val="003863DF"/>
    <w:rsid w:val="0074609A"/>
    <w:rsid w:val="007C58DF"/>
    <w:rsid w:val="007E05C3"/>
    <w:rsid w:val="008A3A65"/>
    <w:rsid w:val="00AD0B1B"/>
    <w:rsid w:val="00B8395B"/>
    <w:rsid w:val="00C060E2"/>
    <w:rsid w:val="00D0696E"/>
    <w:rsid w:val="00E512B1"/>
    <w:rsid w:val="00EE0F70"/>
    <w:rsid w:val="00EF000A"/>
    <w:rsid w:val="00F96A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844A7"/>
    <w:pPr>
      <w:suppressAutoHyphens/>
    </w:pPr>
    <w:rPr>
      <w:sz w:val="24"/>
      <w:lang w:eastAsia="ar-SA"/>
    </w:rPr>
  </w:style>
  <w:style w:type="paragraph" w:styleId="Titre1">
    <w:name w:val="heading 1"/>
    <w:basedOn w:val="Normal"/>
    <w:next w:val="Normal"/>
    <w:qFormat/>
    <w:rsid w:val="001844A7"/>
    <w:pPr>
      <w:keepNext/>
      <w:tabs>
        <w:tab w:val="num" w:pos="720"/>
      </w:tabs>
      <w:spacing w:after="300"/>
      <w:ind w:left="431" w:hanging="431"/>
      <w:outlineLvl w:val="0"/>
    </w:pPr>
    <w:rPr>
      <w:rFonts w:ascii="Arial" w:hAnsi="Arial"/>
      <w:b/>
      <w:shadow/>
      <w:color w:val="000080"/>
      <w:sz w:val="36"/>
      <w:szCs w:val="36"/>
      <w:u w:val="single"/>
    </w:rPr>
  </w:style>
  <w:style w:type="paragraph" w:styleId="Titre2">
    <w:name w:val="heading 2"/>
    <w:basedOn w:val="Normal"/>
    <w:next w:val="Normal"/>
    <w:qFormat/>
    <w:rsid w:val="001844A7"/>
    <w:pPr>
      <w:keepNext/>
      <w:tabs>
        <w:tab w:val="num" w:pos="576"/>
        <w:tab w:val="left" w:pos="2835"/>
      </w:tabs>
      <w:spacing w:before="300" w:after="240"/>
      <w:ind w:left="1275" w:hanging="578"/>
      <w:outlineLvl w:val="1"/>
    </w:pPr>
    <w:rPr>
      <w:rFonts w:ascii="Arial" w:hAnsi="Arial"/>
      <w:b/>
      <w:bCs/>
      <w:color w:val="0000FF"/>
      <w:sz w:val="28"/>
      <w:u w:val="single"/>
    </w:rPr>
  </w:style>
  <w:style w:type="paragraph" w:styleId="Titre3">
    <w:name w:val="heading 3"/>
    <w:basedOn w:val="Normal"/>
    <w:next w:val="Normal"/>
    <w:qFormat/>
    <w:rsid w:val="001844A7"/>
    <w:pPr>
      <w:keepNext/>
      <w:tabs>
        <w:tab w:val="num" w:pos="720"/>
        <w:tab w:val="left" w:pos="4537"/>
      </w:tabs>
      <w:spacing w:before="300" w:after="240"/>
      <w:ind w:left="2127"/>
      <w:outlineLvl w:val="2"/>
    </w:pPr>
    <w:rPr>
      <w:rFonts w:ascii="Arial" w:hAnsi="Arial"/>
      <w:b/>
      <w:color w:val="FF0000"/>
      <w:sz w:val="28"/>
      <w:u w:val="single"/>
    </w:rPr>
  </w:style>
  <w:style w:type="paragraph" w:styleId="Titre4">
    <w:name w:val="heading 4"/>
    <w:basedOn w:val="Normal"/>
    <w:next w:val="Normal"/>
    <w:qFormat/>
    <w:rsid w:val="001844A7"/>
    <w:pPr>
      <w:keepNext/>
      <w:tabs>
        <w:tab w:val="num" w:pos="864"/>
      </w:tabs>
      <w:ind w:left="864" w:hanging="864"/>
      <w:jc w:val="center"/>
      <w:outlineLvl w:val="3"/>
    </w:pPr>
    <w:rPr>
      <w:b/>
      <w:i/>
      <w:sz w:val="48"/>
    </w:rPr>
  </w:style>
  <w:style w:type="paragraph" w:styleId="Titre5">
    <w:name w:val="heading 5"/>
    <w:basedOn w:val="Normal"/>
    <w:next w:val="Normal"/>
    <w:qFormat/>
    <w:rsid w:val="001844A7"/>
    <w:pPr>
      <w:keepNext/>
      <w:tabs>
        <w:tab w:val="num" w:pos="1008"/>
      </w:tabs>
      <w:ind w:left="1008" w:hanging="1008"/>
      <w:outlineLvl w:val="4"/>
    </w:pPr>
    <w:rPr>
      <w:b/>
      <w:i/>
      <w:sz w:val="28"/>
    </w:rPr>
  </w:style>
  <w:style w:type="paragraph" w:styleId="Titre6">
    <w:name w:val="heading 6"/>
    <w:basedOn w:val="Normal"/>
    <w:next w:val="Normal"/>
    <w:qFormat/>
    <w:rsid w:val="001844A7"/>
    <w:pPr>
      <w:keepNext/>
      <w:tabs>
        <w:tab w:val="num" w:pos="1152"/>
      </w:tabs>
      <w:ind w:left="1152" w:hanging="1152"/>
      <w:outlineLvl w:val="5"/>
    </w:pPr>
    <w:rPr>
      <w:i/>
      <w:sz w:val="40"/>
    </w:rPr>
  </w:style>
  <w:style w:type="paragraph" w:styleId="Titre7">
    <w:name w:val="heading 7"/>
    <w:basedOn w:val="Normal"/>
    <w:next w:val="Normal"/>
    <w:qFormat/>
    <w:rsid w:val="001844A7"/>
    <w:pPr>
      <w:keepNext/>
      <w:tabs>
        <w:tab w:val="num" w:pos="1296"/>
      </w:tabs>
      <w:ind w:left="1296" w:hanging="1296"/>
      <w:outlineLvl w:val="6"/>
    </w:pPr>
    <w:rPr>
      <w:b/>
    </w:rPr>
  </w:style>
  <w:style w:type="paragraph" w:styleId="Titre8">
    <w:name w:val="heading 8"/>
    <w:basedOn w:val="Normal"/>
    <w:next w:val="Normal"/>
    <w:qFormat/>
    <w:rsid w:val="001844A7"/>
    <w:pPr>
      <w:tabs>
        <w:tab w:val="num" w:pos="1440"/>
      </w:tabs>
      <w:spacing w:before="240" w:after="60"/>
      <w:ind w:left="1440" w:hanging="1440"/>
      <w:outlineLvl w:val="7"/>
    </w:pPr>
    <w:rPr>
      <w:i/>
      <w:iCs/>
      <w:szCs w:val="24"/>
    </w:rPr>
  </w:style>
  <w:style w:type="paragraph" w:styleId="Titre9">
    <w:name w:val="heading 9"/>
    <w:basedOn w:val="Normal"/>
    <w:next w:val="Normal"/>
    <w:qFormat/>
    <w:rsid w:val="001844A7"/>
    <w:pPr>
      <w:tabs>
        <w:tab w:val="num" w:pos="1584"/>
      </w:tabs>
      <w:spacing w:before="240" w:after="60"/>
      <w:ind w:left="1584" w:hanging="1584"/>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rsid w:val="001844A7"/>
    <w:rPr>
      <w:rFonts w:ascii="Helvetica 55 Roman" w:eastAsia="Times New Roman" w:hAnsi="Helvetica 55 Roman" w:cs="Times New Roman"/>
    </w:rPr>
  </w:style>
  <w:style w:type="character" w:customStyle="1" w:styleId="WW8Num5z1">
    <w:name w:val="WW8Num5z1"/>
    <w:rsid w:val="001844A7"/>
    <w:rPr>
      <w:rFonts w:ascii="Courier New" w:hAnsi="Courier New" w:cs="Courier New"/>
    </w:rPr>
  </w:style>
  <w:style w:type="character" w:customStyle="1" w:styleId="WW8Num5z2">
    <w:name w:val="WW8Num5z2"/>
    <w:rsid w:val="001844A7"/>
    <w:rPr>
      <w:rFonts w:ascii="Wingdings" w:hAnsi="Wingdings"/>
    </w:rPr>
  </w:style>
  <w:style w:type="character" w:customStyle="1" w:styleId="WW8Num5z3">
    <w:name w:val="WW8Num5z3"/>
    <w:rsid w:val="001844A7"/>
    <w:rPr>
      <w:rFonts w:ascii="Symbol" w:hAnsi="Symbol"/>
    </w:rPr>
  </w:style>
  <w:style w:type="character" w:customStyle="1" w:styleId="WW8Num6z0">
    <w:name w:val="WW8Num6z0"/>
    <w:rsid w:val="001844A7"/>
    <w:rPr>
      <w:rFonts w:ascii="Times" w:eastAsia="Times New Roman" w:hAnsi="Times" w:cs="Times New Roman"/>
    </w:rPr>
  </w:style>
  <w:style w:type="character" w:customStyle="1" w:styleId="WW8Num6z1">
    <w:name w:val="WW8Num6z1"/>
    <w:rsid w:val="001844A7"/>
    <w:rPr>
      <w:rFonts w:ascii="Courier New" w:hAnsi="Courier New" w:cs="Courier New"/>
    </w:rPr>
  </w:style>
  <w:style w:type="character" w:customStyle="1" w:styleId="WW8Num6z2">
    <w:name w:val="WW8Num6z2"/>
    <w:rsid w:val="001844A7"/>
    <w:rPr>
      <w:rFonts w:ascii="Wingdings" w:hAnsi="Wingdings"/>
    </w:rPr>
  </w:style>
  <w:style w:type="character" w:customStyle="1" w:styleId="WW8Num6z3">
    <w:name w:val="WW8Num6z3"/>
    <w:rsid w:val="001844A7"/>
    <w:rPr>
      <w:rFonts w:ascii="Symbol" w:hAnsi="Symbol"/>
    </w:rPr>
  </w:style>
  <w:style w:type="character" w:customStyle="1" w:styleId="WW8Num8z0">
    <w:name w:val="WW8Num8z0"/>
    <w:rsid w:val="001844A7"/>
    <w:rPr>
      <w:rFonts w:ascii="Times New Roman" w:eastAsia="Times New Roman" w:hAnsi="Times New Roman" w:cs="Times New Roman"/>
    </w:rPr>
  </w:style>
  <w:style w:type="character" w:customStyle="1" w:styleId="WW8Num8z1">
    <w:name w:val="WW8Num8z1"/>
    <w:rsid w:val="001844A7"/>
    <w:rPr>
      <w:rFonts w:ascii="Courier New" w:hAnsi="Courier New"/>
    </w:rPr>
  </w:style>
  <w:style w:type="character" w:customStyle="1" w:styleId="WW8Num8z2">
    <w:name w:val="WW8Num8z2"/>
    <w:rsid w:val="001844A7"/>
    <w:rPr>
      <w:rFonts w:ascii="Wingdings" w:hAnsi="Wingdings"/>
    </w:rPr>
  </w:style>
  <w:style w:type="character" w:customStyle="1" w:styleId="WW8Num8z3">
    <w:name w:val="WW8Num8z3"/>
    <w:rsid w:val="001844A7"/>
    <w:rPr>
      <w:rFonts w:ascii="Symbol" w:hAnsi="Symbol"/>
    </w:rPr>
  </w:style>
  <w:style w:type="character" w:customStyle="1" w:styleId="Policepardfaut1">
    <w:name w:val="Police par défaut1"/>
    <w:rsid w:val="001844A7"/>
  </w:style>
  <w:style w:type="character" w:styleId="Lienhypertexte">
    <w:name w:val="Hyperlink"/>
    <w:basedOn w:val="Policepardfaut1"/>
    <w:uiPriority w:val="99"/>
    <w:rsid w:val="001844A7"/>
    <w:rPr>
      <w:color w:val="0000FF"/>
      <w:u w:val="single"/>
    </w:rPr>
  </w:style>
  <w:style w:type="character" w:styleId="Numrodepage">
    <w:name w:val="page number"/>
    <w:basedOn w:val="Policepardfaut1"/>
    <w:semiHidden/>
    <w:rsid w:val="001844A7"/>
  </w:style>
  <w:style w:type="paragraph" w:customStyle="1" w:styleId="Titre10">
    <w:name w:val="Titre1"/>
    <w:basedOn w:val="Normal"/>
    <w:next w:val="Corpsdetexte"/>
    <w:rsid w:val="001844A7"/>
    <w:pPr>
      <w:keepNext/>
      <w:spacing w:before="240" w:after="120"/>
    </w:pPr>
    <w:rPr>
      <w:rFonts w:ascii="Nimbus Sans L" w:eastAsia="DejaVu Sans" w:hAnsi="Nimbus Sans L" w:cs="DejaVu Sans"/>
      <w:sz w:val="28"/>
      <w:szCs w:val="28"/>
    </w:rPr>
  </w:style>
  <w:style w:type="paragraph" w:styleId="Corpsdetexte">
    <w:name w:val="Body Text"/>
    <w:basedOn w:val="Normal"/>
    <w:semiHidden/>
    <w:rsid w:val="001844A7"/>
    <w:pPr>
      <w:spacing w:after="120"/>
    </w:pPr>
  </w:style>
  <w:style w:type="paragraph" w:styleId="Liste">
    <w:name w:val="List"/>
    <w:basedOn w:val="Corpsdetexte"/>
    <w:semiHidden/>
    <w:rsid w:val="001844A7"/>
  </w:style>
  <w:style w:type="paragraph" w:customStyle="1" w:styleId="Lgende1">
    <w:name w:val="Légende1"/>
    <w:basedOn w:val="Normal"/>
    <w:rsid w:val="001844A7"/>
    <w:pPr>
      <w:suppressLineNumbers/>
      <w:spacing w:before="120" w:after="120"/>
    </w:pPr>
    <w:rPr>
      <w:i/>
      <w:iCs/>
      <w:szCs w:val="24"/>
    </w:rPr>
  </w:style>
  <w:style w:type="paragraph" w:customStyle="1" w:styleId="Rpertoire">
    <w:name w:val="Répertoire"/>
    <w:basedOn w:val="Normal"/>
    <w:rsid w:val="001844A7"/>
    <w:pPr>
      <w:suppressLineNumbers/>
    </w:pPr>
  </w:style>
  <w:style w:type="paragraph" w:styleId="Titre">
    <w:name w:val="Title"/>
    <w:basedOn w:val="Normal"/>
    <w:next w:val="Sous-titre"/>
    <w:qFormat/>
    <w:rsid w:val="001844A7"/>
    <w:pPr>
      <w:jc w:val="center"/>
    </w:pPr>
    <w:rPr>
      <w:b/>
      <w:sz w:val="56"/>
    </w:rPr>
  </w:style>
  <w:style w:type="paragraph" w:styleId="Sous-titre">
    <w:name w:val="Subtitle"/>
    <w:basedOn w:val="Titre10"/>
    <w:next w:val="Corpsdetexte"/>
    <w:qFormat/>
    <w:rsid w:val="001844A7"/>
    <w:pPr>
      <w:jc w:val="center"/>
    </w:pPr>
    <w:rPr>
      <w:i/>
      <w:iCs/>
    </w:rPr>
  </w:style>
  <w:style w:type="paragraph" w:styleId="En-tte">
    <w:name w:val="header"/>
    <w:basedOn w:val="Normal"/>
    <w:semiHidden/>
    <w:rsid w:val="001844A7"/>
    <w:pPr>
      <w:tabs>
        <w:tab w:val="center" w:pos="4536"/>
        <w:tab w:val="right" w:pos="9072"/>
      </w:tabs>
    </w:pPr>
  </w:style>
  <w:style w:type="paragraph" w:styleId="Pieddepage">
    <w:name w:val="footer"/>
    <w:basedOn w:val="Normal"/>
    <w:semiHidden/>
    <w:rsid w:val="001844A7"/>
    <w:pPr>
      <w:tabs>
        <w:tab w:val="center" w:pos="4536"/>
        <w:tab w:val="right" w:pos="9072"/>
      </w:tabs>
    </w:pPr>
  </w:style>
  <w:style w:type="paragraph" w:customStyle="1" w:styleId="Soustitre">
    <w:name w:val="Soustitre"/>
    <w:basedOn w:val="Normal"/>
    <w:rsid w:val="001844A7"/>
    <w:pPr>
      <w:jc w:val="both"/>
    </w:pPr>
    <w:rPr>
      <w:rFonts w:ascii="Arial" w:hAnsi="Arial"/>
      <w:b/>
      <w:i/>
      <w:color w:val="000080"/>
    </w:rPr>
  </w:style>
  <w:style w:type="paragraph" w:customStyle="1" w:styleId="TableauTitretableau">
    <w:name w:val="Tableau :Titre tableau"/>
    <w:basedOn w:val="Normal"/>
    <w:rsid w:val="001844A7"/>
    <w:pPr>
      <w:spacing w:after="40"/>
      <w:jc w:val="both"/>
    </w:pPr>
    <w:rPr>
      <w:rFonts w:ascii="Helvetica 55 Roman" w:hAnsi="Helvetica 55 Roman"/>
      <w:b/>
      <w:sz w:val="22"/>
    </w:rPr>
  </w:style>
  <w:style w:type="paragraph" w:customStyle="1" w:styleId="TableauTitrecolonne">
    <w:name w:val="Tableau : Titre colonne"/>
    <w:basedOn w:val="TableauTitretableau"/>
    <w:rsid w:val="001844A7"/>
    <w:pPr>
      <w:spacing w:after="0"/>
      <w:jc w:val="center"/>
    </w:pPr>
  </w:style>
  <w:style w:type="paragraph" w:styleId="En-ttedetabledesmatires">
    <w:name w:val="TOC Heading"/>
    <w:basedOn w:val="Titre1"/>
    <w:next w:val="Normal"/>
    <w:qFormat/>
    <w:rsid w:val="001844A7"/>
    <w:pPr>
      <w:keepNext w:val="0"/>
      <w:pBdr>
        <w:bottom w:val="single" w:sz="8" w:space="1" w:color="808080"/>
      </w:pBdr>
      <w:tabs>
        <w:tab w:val="clear" w:pos="720"/>
      </w:tabs>
      <w:spacing w:before="220"/>
      <w:ind w:left="708" w:right="19" w:firstLine="708"/>
      <w:jc w:val="both"/>
      <w:outlineLvl w:val="9"/>
    </w:pPr>
    <w:rPr>
      <w:rFonts w:ascii="Tahoma" w:hAnsi="Tahoma"/>
      <w:b w:val="0"/>
      <w:bCs/>
      <w:i/>
      <w:color w:val="365F91"/>
      <w:sz w:val="40"/>
      <w:szCs w:val="24"/>
    </w:rPr>
  </w:style>
  <w:style w:type="paragraph" w:styleId="TM1">
    <w:name w:val="toc 1"/>
    <w:basedOn w:val="Normal"/>
    <w:next w:val="Normal"/>
    <w:uiPriority w:val="39"/>
    <w:rsid w:val="001844A7"/>
    <w:pPr>
      <w:tabs>
        <w:tab w:val="left" w:pos="567"/>
        <w:tab w:val="right" w:leader="dot" w:pos="9628"/>
      </w:tabs>
      <w:spacing w:before="240" w:after="120"/>
    </w:pPr>
    <w:rPr>
      <w:rFonts w:ascii="Arial" w:hAnsi="Arial" w:cs="Arial"/>
      <w:b/>
      <w:bCs/>
      <w:caps/>
      <w:sz w:val="28"/>
      <w:szCs w:val="28"/>
    </w:rPr>
  </w:style>
  <w:style w:type="paragraph" w:styleId="TM2">
    <w:name w:val="toc 2"/>
    <w:basedOn w:val="Normal"/>
    <w:next w:val="Normal"/>
    <w:uiPriority w:val="39"/>
    <w:rsid w:val="001844A7"/>
    <w:pPr>
      <w:tabs>
        <w:tab w:val="left" w:pos="1560"/>
        <w:tab w:val="right" w:leader="dot" w:pos="10195"/>
      </w:tabs>
      <w:spacing w:before="120" w:after="60"/>
      <w:ind w:left="567"/>
    </w:pPr>
    <w:rPr>
      <w:b/>
      <w:bCs/>
      <w:szCs w:val="24"/>
    </w:rPr>
  </w:style>
  <w:style w:type="paragraph" w:styleId="TM3">
    <w:name w:val="toc 3"/>
    <w:basedOn w:val="Normal"/>
    <w:next w:val="Normal"/>
    <w:uiPriority w:val="39"/>
    <w:rsid w:val="001844A7"/>
    <w:pPr>
      <w:tabs>
        <w:tab w:val="left" w:pos="2977"/>
        <w:tab w:val="right" w:leader="dot" w:pos="10915"/>
      </w:tabs>
      <w:ind w:left="1276" w:hanging="283"/>
    </w:pPr>
    <w:rPr>
      <w:szCs w:val="24"/>
    </w:rPr>
  </w:style>
  <w:style w:type="paragraph" w:styleId="TM4">
    <w:name w:val="toc 4"/>
    <w:basedOn w:val="Normal"/>
    <w:next w:val="Normal"/>
    <w:semiHidden/>
    <w:rsid w:val="001844A7"/>
    <w:pPr>
      <w:ind w:left="400"/>
    </w:pPr>
    <w:rPr>
      <w:szCs w:val="24"/>
    </w:rPr>
  </w:style>
  <w:style w:type="paragraph" w:styleId="TM5">
    <w:name w:val="toc 5"/>
    <w:basedOn w:val="Normal"/>
    <w:next w:val="Normal"/>
    <w:uiPriority w:val="39"/>
    <w:rsid w:val="001844A7"/>
    <w:pPr>
      <w:ind w:left="600"/>
    </w:pPr>
    <w:rPr>
      <w:szCs w:val="24"/>
    </w:rPr>
  </w:style>
  <w:style w:type="paragraph" w:styleId="TM6">
    <w:name w:val="toc 6"/>
    <w:basedOn w:val="Normal"/>
    <w:next w:val="Normal"/>
    <w:semiHidden/>
    <w:rsid w:val="001844A7"/>
    <w:pPr>
      <w:ind w:left="800"/>
    </w:pPr>
    <w:rPr>
      <w:szCs w:val="24"/>
    </w:rPr>
  </w:style>
  <w:style w:type="paragraph" w:styleId="TM7">
    <w:name w:val="toc 7"/>
    <w:basedOn w:val="Normal"/>
    <w:next w:val="Normal"/>
    <w:semiHidden/>
    <w:rsid w:val="001844A7"/>
    <w:pPr>
      <w:ind w:left="1000"/>
    </w:pPr>
    <w:rPr>
      <w:szCs w:val="24"/>
    </w:rPr>
  </w:style>
  <w:style w:type="paragraph" w:styleId="TM8">
    <w:name w:val="toc 8"/>
    <w:basedOn w:val="Normal"/>
    <w:next w:val="Normal"/>
    <w:semiHidden/>
    <w:rsid w:val="001844A7"/>
    <w:pPr>
      <w:ind w:left="1200"/>
    </w:pPr>
    <w:rPr>
      <w:szCs w:val="24"/>
    </w:rPr>
  </w:style>
  <w:style w:type="paragraph" w:styleId="TM9">
    <w:name w:val="toc 9"/>
    <w:basedOn w:val="Normal"/>
    <w:next w:val="Normal"/>
    <w:semiHidden/>
    <w:rsid w:val="001844A7"/>
    <w:pPr>
      <w:ind w:left="1400"/>
    </w:pPr>
    <w:rPr>
      <w:szCs w:val="24"/>
    </w:rPr>
  </w:style>
  <w:style w:type="paragraph" w:customStyle="1" w:styleId="titre0">
    <w:name w:val="titre"/>
    <w:basedOn w:val="Normal"/>
    <w:rsid w:val="001844A7"/>
    <w:pPr>
      <w:ind w:left="-360"/>
      <w:jc w:val="center"/>
    </w:pPr>
    <w:rPr>
      <w:rFonts w:ascii="Arial" w:hAnsi="Arial"/>
      <w:b/>
      <w:i/>
      <w:color w:val="000080"/>
      <w:sz w:val="42"/>
      <w:szCs w:val="52"/>
    </w:rPr>
  </w:style>
  <w:style w:type="paragraph" w:customStyle="1" w:styleId="Fragment">
    <w:name w:val="Fragment"/>
    <w:basedOn w:val="Normal"/>
    <w:rsid w:val="001844A7"/>
    <w:pPr>
      <w:spacing w:before="60" w:after="60"/>
    </w:pPr>
  </w:style>
  <w:style w:type="paragraph" w:customStyle="1" w:styleId="Contenudetableau">
    <w:name w:val="Contenu de tableau"/>
    <w:basedOn w:val="Normal"/>
    <w:rsid w:val="001844A7"/>
    <w:pPr>
      <w:suppressLineNumbers/>
    </w:pPr>
  </w:style>
  <w:style w:type="paragraph" w:customStyle="1" w:styleId="Titredetableau">
    <w:name w:val="Titre de tableau"/>
    <w:basedOn w:val="Contenudetableau"/>
    <w:rsid w:val="001844A7"/>
    <w:pPr>
      <w:jc w:val="center"/>
    </w:pPr>
    <w:rPr>
      <w:b/>
      <w:bCs/>
    </w:rPr>
  </w:style>
  <w:style w:type="paragraph" w:customStyle="1" w:styleId="Tabledesmatiresniveau10">
    <w:name w:val="Table des matières niveau 10"/>
    <w:basedOn w:val="Rpertoire"/>
    <w:rsid w:val="001844A7"/>
    <w:pPr>
      <w:tabs>
        <w:tab w:val="right" w:leader="dot" w:pos="9637"/>
      </w:tabs>
      <w:ind w:left="2547"/>
    </w:pPr>
  </w:style>
  <w:style w:type="paragraph" w:customStyle="1" w:styleId="Contenuducadre">
    <w:name w:val="Contenu du cadre"/>
    <w:basedOn w:val="Corpsdetexte"/>
    <w:rsid w:val="001844A7"/>
  </w:style>
  <w:style w:type="table" w:styleId="Grilledutableau">
    <w:name w:val="Table Grid"/>
    <w:basedOn w:val="TableauNormal"/>
    <w:uiPriority w:val="59"/>
    <w:rsid w:val="003863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1853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F91B-D374-48F7-B496-475CB14B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1811</Words>
  <Characters>9963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1 Claude 20020128 1747 V 300 500 20020131</vt:lpstr>
    </vt:vector>
  </TitlesOfParts>
  <Company/>
  <LinksUpToDate>false</LinksUpToDate>
  <CharactersWithSpaces>11751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Claude 20020128 1747 V 300 500 20020131</dc:title>
  <dc:creator>caraty</dc:creator>
  <cp:lastModifiedBy>iGuimbo</cp:lastModifiedBy>
  <cp:revision>7</cp:revision>
  <cp:lastPrinted>2002-01-31T17:46:00Z</cp:lastPrinted>
  <dcterms:created xsi:type="dcterms:W3CDTF">2009-06-01T20:07:00Z</dcterms:created>
  <dcterms:modified xsi:type="dcterms:W3CDTF">2009-06-02T14:16:00Z</dcterms:modified>
</cp:coreProperties>
</file>